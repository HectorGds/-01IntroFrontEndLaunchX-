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07D1" w14:textId="77777777" w:rsidR="008C2396" w:rsidRDefault="008C2396" w:rsidP="00081538">
      <w:pPr>
        <w:jc w:val="center"/>
        <w:rPr>
          <w:rFonts w:ascii="Arial" w:hAnsi="Arial" w:cs="Arial"/>
          <w:b/>
          <w:sz w:val="28"/>
          <w:szCs w:val="28"/>
        </w:rPr>
      </w:pPr>
    </w:p>
    <w:p w14:paraId="1BD3DEC7"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2A1649E4" w14:textId="77777777" w:rsidR="008C2396" w:rsidRPr="008C2396" w:rsidRDefault="008C2396" w:rsidP="00081538">
      <w:pPr>
        <w:jc w:val="center"/>
        <w:rPr>
          <w:rFonts w:ascii="Arial" w:hAnsi="Arial" w:cs="Arial"/>
          <w:b/>
          <w:sz w:val="28"/>
          <w:szCs w:val="28"/>
        </w:rPr>
      </w:pPr>
    </w:p>
    <w:p w14:paraId="341D8240" w14:textId="77777777" w:rsidR="00A461FC" w:rsidRPr="008C2396" w:rsidRDefault="00A461FC" w:rsidP="00B7008A">
      <w:pPr>
        <w:jc w:val="center"/>
        <w:rPr>
          <w:rFonts w:ascii="Arial" w:hAnsi="Arial" w:cs="Arial"/>
          <w:b/>
          <w:sz w:val="28"/>
          <w:szCs w:val="28"/>
        </w:rPr>
      </w:pPr>
    </w:p>
    <w:p w14:paraId="6B1AA398"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802EFF5"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23BC8005"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187F69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280BD03B"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684024F3"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FD65CFC" w14:textId="77777777" w:rsidR="00D2312D" w:rsidRPr="008C2396" w:rsidRDefault="00D2312D" w:rsidP="00D2312D">
      <w:pPr>
        <w:ind w:left="720"/>
        <w:rPr>
          <w:rFonts w:ascii="Arial" w:hAnsi="Arial" w:cs="Arial"/>
          <w:b/>
          <w:sz w:val="28"/>
          <w:szCs w:val="28"/>
        </w:rPr>
      </w:pPr>
    </w:p>
    <w:p w14:paraId="5DBA202A" w14:textId="77777777" w:rsidR="0074642D" w:rsidRPr="008C2396" w:rsidRDefault="0074642D" w:rsidP="0074642D">
      <w:pPr>
        <w:ind w:left="720"/>
        <w:rPr>
          <w:rFonts w:ascii="Arial" w:hAnsi="Arial" w:cs="Arial"/>
          <w:b/>
          <w:sz w:val="28"/>
          <w:szCs w:val="28"/>
        </w:rPr>
      </w:pPr>
    </w:p>
    <w:p w14:paraId="4870C565" w14:textId="77777777" w:rsidR="005455BD" w:rsidRPr="008C2396" w:rsidRDefault="005455BD" w:rsidP="00B7008A">
      <w:pPr>
        <w:jc w:val="center"/>
        <w:rPr>
          <w:rFonts w:ascii="Arial" w:hAnsi="Arial" w:cs="Arial"/>
          <w:b/>
          <w:sz w:val="28"/>
          <w:szCs w:val="28"/>
        </w:rPr>
      </w:pPr>
    </w:p>
    <w:p w14:paraId="2951A13D" w14:textId="77777777" w:rsidR="005455BD" w:rsidRPr="008C2396" w:rsidRDefault="005455BD" w:rsidP="00B7008A">
      <w:pPr>
        <w:jc w:val="center"/>
        <w:rPr>
          <w:rFonts w:ascii="Arial" w:hAnsi="Arial" w:cs="Arial"/>
          <w:b/>
          <w:sz w:val="28"/>
          <w:szCs w:val="28"/>
        </w:rPr>
      </w:pPr>
    </w:p>
    <w:p w14:paraId="3BA36A11" w14:textId="77777777" w:rsidR="005455BD" w:rsidRPr="008C2396" w:rsidRDefault="005455BD" w:rsidP="00B7008A">
      <w:pPr>
        <w:jc w:val="center"/>
        <w:rPr>
          <w:rFonts w:ascii="Arial" w:hAnsi="Arial" w:cs="Arial"/>
          <w:b/>
          <w:sz w:val="28"/>
          <w:szCs w:val="28"/>
        </w:rPr>
      </w:pPr>
    </w:p>
    <w:p w14:paraId="0728DDE7" w14:textId="77777777" w:rsidR="005455BD" w:rsidRPr="008C2396" w:rsidRDefault="005455BD" w:rsidP="00B7008A">
      <w:pPr>
        <w:jc w:val="center"/>
        <w:rPr>
          <w:rFonts w:ascii="Arial" w:hAnsi="Arial" w:cs="Arial"/>
          <w:b/>
          <w:sz w:val="28"/>
          <w:szCs w:val="28"/>
        </w:rPr>
      </w:pPr>
    </w:p>
    <w:p w14:paraId="45D5A495" w14:textId="77777777" w:rsidR="005455BD" w:rsidRPr="008C2396" w:rsidRDefault="005455BD" w:rsidP="00B7008A">
      <w:pPr>
        <w:jc w:val="center"/>
        <w:rPr>
          <w:rFonts w:ascii="Arial" w:hAnsi="Arial" w:cs="Arial"/>
          <w:b/>
          <w:sz w:val="28"/>
          <w:szCs w:val="28"/>
        </w:rPr>
      </w:pPr>
    </w:p>
    <w:p w14:paraId="3017D4C7" w14:textId="77777777" w:rsidR="005455BD" w:rsidRPr="008C2396" w:rsidRDefault="005455BD" w:rsidP="00B7008A">
      <w:pPr>
        <w:jc w:val="center"/>
        <w:rPr>
          <w:rFonts w:ascii="Arial" w:hAnsi="Arial" w:cs="Arial"/>
          <w:b/>
          <w:sz w:val="28"/>
          <w:szCs w:val="28"/>
        </w:rPr>
      </w:pPr>
    </w:p>
    <w:p w14:paraId="1D4A984F" w14:textId="77777777" w:rsidR="005455BD" w:rsidRPr="008C2396" w:rsidRDefault="005455BD" w:rsidP="00B7008A">
      <w:pPr>
        <w:jc w:val="center"/>
        <w:rPr>
          <w:rFonts w:ascii="Arial" w:hAnsi="Arial" w:cs="Arial"/>
          <w:b/>
          <w:sz w:val="28"/>
          <w:szCs w:val="28"/>
        </w:rPr>
      </w:pPr>
    </w:p>
    <w:p w14:paraId="51C1C326" w14:textId="77777777" w:rsidR="005455BD" w:rsidRPr="008C2396" w:rsidRDefault="005455BD" w:rsidP="00B7008A">
      <w:pPr>
        <w:jc w:val="center"/>
        <w:rPr>
          <w:rFonts w:ascii="Arial" w:hAnsi="Arial" w:cs="Arial"/>
          <w:b/>
          <w:sz w:val="28"/>
          <w:szCs w:val="28"/>
        </w:rPr>
      </w:pPr>
    </w:p>
    <w:p w14:paraId="11686857" w14:textId="77777777" w:rsidR="005455BD" w:rsidRPr="008C2396" w:rsidRDefault="005455BD" w:rsidP="00B7008A">
      <w:pPr>
        <w:jc w:val="center"/>
        <w:rPr>
          <w:rFonts w:ascii="Arial" w:hAnsi="Arial" w:cs="Arial"/>
          <w:b/>
          <w:sz w:val="28"/>
          <w:szCs w:val="28"/>
        </w:rPr>
      </w:pPr>
    </w:p>
    <w:p w14:paraId="6D779BC8" w14:textId="77777777" w:rsidR="002048DB" w:rsidRPr="008C2396" w:rsidRDefault="002048DB" w:rsidP="00B7008A">
      <w:pPr>
        <w:jc w:val="center"/>
        <w:rPr>
          <w:rFonts w:ascii="Arial" w:hAnsi="Arial" w:cs="Arial"/>
          <w:b/>
          <w:sz w:val="28"/>
          <w:szCs w:val="28"/>
        </w:rPr>
      </w:pPr>
    </w:p>
    <w:p w14:paraId="20A0411E" w14:textId="77777777" w:rsidR="002048DB" w:rsidRPr="008C2396" w:rsidRDefault="002048DB" w:rsidP="00B7008A">
      <w:pPr>
        <w:jc w:val="center"/>
        <w:rPr>
          <w:rFonts w:ascii="Arial" w:hAnsi="Arial" w:cs="Arial"/>
          <w:b/>
          <w:sz w:val="28"/>
          <w:szCs w:val="28"/>
        </w:rPr>
      </w:pPr>
    </w:p>
    <w:p w14:paraId="3EEEE04F" w14:textId="77777777" w:rsidR="002048DB" w:rsidRPr="008C2396" w:rsidRDefault="002048DB" w:rsidP="00B7008A">
      <w:pPr>
        <w:jc w:val="center"/>
        <w:rPr>
          <w:rFonts w:ascii="Arial" w:hAnsi="Arial" w:cs="Arial"/>
          <w:b/>
          <w:sz w:val="28"/>
          <w:szCs w:val="28"/>
        </w:rPr>
      </w:pPr>
    </w:p>
    <w:p w14:paraId="6D200A51" w14:textId="77777777" w:rsidR="00685EC6" w:rsidRPr="008C2396" w:rsidRDefault="00685EC6" w:rsidP="00B7008A">
      <w:pPr>
        <w:jc w:val="center"/>
        <w:rPr>
          <w:rFonts w:ascii="Arial" w:hAnsi="Arial" w:cs="Arial"/>
          <w:b/>
          <w:sz w:val="28"/>
          <w:szCs w:val="28"/>
        </w:rPr>
      </w:pPr>
    </w:p>
    <w:p w14:paraId="0138BA8B" w14:textId="77777777" w:rsidR="00685EC6" w:rsidRPr="008C2396" w:rsidRDefault="00685EC6" w:rsidP="00B7008A">
      <w:pPr>
        <w:jc w:val="center"/>
        <w:rPr>
          <w:rFonts w:ascii="Arial" w:hAnsi="Arial" w:cs="Arial"/>
          <w:b/>
          <w:sz w:val="28"/>
          <w:szCs w:val="28"/>
        </w:rPr>
      </w:pPr>
    </w:p>
    <w:p w14:paraId="7859165F" w14:textId="77777777" w:rsidR="005455BD" w:rsidRPr="008C2396" w:rsidRDefault="005455BD" w:rsidP="00B7008A">
      <w:pPr>
        <w:jc w:val="center"/>
        <w:rPr>
          <w:rFonts w:ascii="Arial" w:hAnsi="Arial" w:cs="Arial"/>
          <w:b/>
          <w:sz w:val="28"/>
          <w:szCs w:val="28"/>
        </w:rPr>
      </w:pPr>
    </w:p>
    <w:p w14:paraId="0CBC3D57" w14:textId="77777777" w:rsidR="005455BD" w:rsidRPr="008C2396" w:rsidRDefault="005455BD" w:rsidP="00B7008A">
      <w:pPr>
        <w:jc w:val="center"/>
        <w:rPr>
          <w:rFonts w:ascii="Arial" w:hAnsi="Arial" w:cs="Arial"/>
          <w:b/>
          <w:sz w:val="28"/>
          <w:szCs w:val="28"/>
        </w:rPr>
      </w:pPr>
    </w:p>
    <w:p w14:paraId="2C89F72B" w14:textId="77777777" w:rsidR="00DD1328" w:rsidRPr="008C2396" w:rsidRDefault="00DD1328" w:rsidP="00B7008A">
      <w:pPr>
        <w:jc w:val="center"/>
        <w:rPr>
          <w:rFonts w:ascii="Arial" w:hAnsi="Arial" w:cs="Arial"/>
          <w:b/>
          <w:sz w:val="28"/>
          <w:szCs w:val="28"/>
        </w:rPr>
      </w:pPr>
    </w:p>
    <w:p w14:paraId="43DBE7D1" w14:textId="77777777" w:rsidR="00DD1328" w:rsidRPr="008C2396" w:rsidRDefault="00DD1328" w:rsidP="00B7008A">
      <w:pPr>
        <w:jc w:val="center"/>
        <w:rPr>
          <w:rFonts w:ascii="Arial" w:hAnsi="Arial" w:cs="Arial"/>
          <w:b/>
          <w:sz w:val="28"/>
          <w:szCs w:val="28"/>
        </w:rPr>
      </w:pPr>
    </w:p>
    <w:p w14:paraId="6659036E" w14:textId="77777777" w:rsidR="005455BD" w:rsidRPr="008C2396" w:rsidRDefault="005455BD" w:rsidP="00B7008A">
      <w:pPr>
        <w:jc w:val="center"/>
        <w:rPr>
          <w:rFonts w:ascii="Arial" w:hAnsi="Arial" w:cs="Arial"/>
          <w:b/>
          <w:sz w:val="28"/>
          <w:szCs w:val="28"/>
        </w:rPr>
      </w:pPr>
    </w:p>
    <w:p w14:paraId="7FE5903D" w14:textId="77777777" w:rsidR="00D2312D" w:rsidRPr="008C2396" w:rsidRDefault="00D2312D" w:rsidP="00B7008A">
      <w:pPr>
        <w:jc w:val="center"/>
        <w:rPr>
          <w:rFonts w:ascii="Arial" w:hAnsi="Arial" w:cs="Arial"/>
          <w:b/>
          <w:sz w:val="28"/>
          <w:szCs w:val="28"/>
        </w:rPr>
      </w:pPr>
    </w:p>
    <w:p w14:paraId="24DB68FA"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1056F931"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93C29D1" w14:textId="77777777" w:rsidTr="00DB73D5">
        <w:trPr>
          <w:trHeight w:val="522"/>
        </w:trPr>
        <w:tc>
          <w:tcPr>
            <w:tcW w:w="3406" w:type="dxa"/>
            <w:shd w:val="clear" w:color="auto" w:fill="A50021"/>
            <w:vAlign w:val="center"/>
          </w:tcPr>
          <w:p w14:paraId="73A29361"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EFCF47D" w14:textId="0981F4E2" w:rsidR="003F51CC" w:rsidRPr="008C2396" w:rsidRDefault="009C11EB" w:rsidP="0031230D">
            <w:pPr>
              <w:rPr>
                <w:rFonts w:ascii="Arial" w:hAnsi="Arial" w:cs="Arial"/>
                <w:color w:val="A6A6A6"/>
                <w:sz w:val="22"/>
                <w:szCs w:val="22"/>
              </w:rPr>
            </w:pPr>
            <w:r>
              <w:rPr>
                <w:rFonts w:ascii="Arial" w:hAnsi="Arial" w:cs="Arial"/>
                <w:color w:val="A6A6A6"/>
                <w:sz w:val="22"/>
                <w:szCs w:val="22"/>
              </w:rPr>
              <w:t xml:space="preserve">Demandas </w:t>
            </w:r>
            <w:proofErr w:type="spellStart"/>
            <w:r>
              <w:rPr>
                <w:rFonts w:ascii="Arial" w:hAnsi="Arial" w:cs="Arial"/>
                <w:color w:val="A6A6A6"/>
                <w:sz w:val="22"/>
                <w:szCs w:val="22"/>
              </w:rPr>
              <w:t>Abogadot</w:t>
            </w:r>
            <w:proofErr w:type="spellEnd"/>
          </w:p>
        </w:tc>
      </w:tr>
      <w:tr w:rsidR="00DB73D5" w:rsidRPr="008C2396" w14:paraId="196BD015" w14:textId="77777777" w:rsidTr="00DB73D5">
        <w:trPr>
          <w:trHeight w:val="522"/>
        </w:trPr>
        <w:tc>
          <w:tcPr>
            <w:tcW w:w="3406" w:type="dxa"/>
            <w:shd w:val="clear" w:color="auto" w:fill="A50021"/>
            <w:vAlign w:val="center"/>
          </w:tcPr>
          <w:p w14:paraId="641CF89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6788AA6" w14:textId="20D9ACD6" w:rsidR="006E33C2" w:rsidRPr="008C2396" w:rsidRDefault="009C11EB" w:rsidP="0031230D">
            <w:pPr>
              <w:rPr>
                <w:rFonts w:ascii="Arial" w:hAnsi="Arial" w:cs="Arial"/>
                <w:color w:val="A6A6A6"/>
                <w:sz w:val="22"/>
                <w:szCs w:val="22"/>
              </w:rPr>
            </w:pPr>
            <w:proofErr w:type="spellStart"/>
            <w:r>
              <w:rPr>
                <w:rFonts w:ascii="Arial" w:hAnsi="Arial" w:cs="Arial"/>
                <w:color w:val="A6A6A6"/>
                <w:sz w:val="22"/>
                <w:szCs w:val="22"/>
              </w:rPr>
              <w:t>Automatizacion</w:t>
            </w:r>
            <w:proofErr w:type="spellEnd"/>
            <w:r>
              <w:rPr>
                <w:rFonts w:ascii="Arial" w:hAnsi="Arial" w:cs="Arial"/>
                <w:color w:val="A6A6A6"/>
                <w:sz w:val="22"/>
                <w:szCs w:val="22"/>
              </w:rPr>
              <w:t xml:space="preserve"> de demandas de la cuenta </w:t>
            </w:r>
            <w:proofErr w:type="spellStart"/>
            <w:r>
              <w:rPr>
                <w:rFonts w:ascii="Arial" w:hAnsi="Arial" w:cs="Arial"/>
                <w:color w:val="A6A6A6"/>
                <w:sz w:val="22"/>
                <w:szCs w:val="22"/>
              </w:rPr>
              <w:t>abogadot</w:t>
            </w:r>
            <w:proofErr w:type="spellEnd"/>
          </w:p>
        </w:tc>
      </w:tr>
      <w:tr w:rsidR="006E33C2" w:rsidRPr="008C2396" w14:paraId="34C5FFAE" w14:textId="77777777" w:rsidTr="00DB73D5">
        <w:trPr>
          <w:trHeight w:val="343"/>
        </w:trPr>
        <w:tc>
          <w:tcPr>
            <w:tcW w:w="3406" w:type="dxa"/>
            <w:shd w:val="clear" w:color="auto" w:fill="A50021"/>
            <w:vAlign w:val="center"/>
          </w:tcPr>
          <w:p w14:paraId="581A7DE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B5E1E88" w14:textId="3E36CEDA" w:rsidR="006E33C2" w:rsidRPr="008C2396" w:rsidRDefault="009C11EB" w:rsidP="0031230D">
            <w:pPr>
              <w:rPr>
                <w:rFonts w:ascii="Arial" w:hAnsi="Arial" w:cs="Arial"/>
                <w:color w:val="A6A6A6"/>
                <w:sz w:val="22"/>
                <w:szCs w:val="22"/>
              </w:rPr>
            </w:pPr>
            <w:r>
              <w:rPr>
                <w:rFonts w:ascii="Arial" w:hAnsi="Arial" w:cs="Arial"/>
                <w:color w:val="A6A6A6"/>
                <w:sz w:val="22"/>
                <w:szCs w:val="22"/>
              </w:rPr>
              <w:t>01/03/2022</w:t>
            </w:r>
          </w:p>
        </w:tc>
      </w:tr>
      <w:tr w:rsidR="00DB73D5" w:rsidRPr="008C2396" w14:paraId="3D65BEFE" w14:textId="77777777" w:rsidTr="00FB43A7">
        <w:trPr>
          <w:trHeight w:val="437"/>
        </w:trPr>
        <w:tc>
          <w:tcPr>
            <w:tcW w:w="3406" w:type="dxa"/>
            <w:shd w:val="clear" w:color="auto" w:fill="A50021"/>
            <w:vAlign w:val="center"/>
          </w:tcPr>
          <w:p w14:paraId="2AEE7980"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19B7DB53" w14:textId="05EA63CA" w:rsidR="006E33C2" w:rsidRPr="008C2396" w:rsidRDefault="009C11EB" w:rsidP="0031230D">
            <w:pPr>
              <w:rPr>
                <w:rFonts w:ascii="Arial" w:hAnsi="Arial" w:cs="Arial"/>
                <w:color w:val="A6A6A6"/>
                <w:sz w:val="22"/>
                <w:szCs w:val="22"/>
              </w:rPr>
            </w:pPr>
            <w:r>
              <w:rPr>
                <w:rFonts w:ascii="Arial" w:hAnsi="Arial" w:cs="Arial"/>
                <w:color w:val="A6A6A6"/>
                <w:sz w:val="22"/>
                <w:szCs w:val="22"/>
              </w:rPr>
              <w:t xml:space="preserve">Hector Ivan Gonzalez De Sampedro </w:t>
            </w:r>
          </w:p>
        </w:tc>
      </w:tr>
      <w:tr w:rsidR="00DB73D5" w:rsidRPr="008C2396" w14:paraId="639A3233" w14:textId="77777777" w:rsidTr="00FB43A7">
        <w:trPr>
          <w:trHeight w:val="699"/>
        </w:trPr>
        <w:tc>
          <w:tcPr>
            <w:tcW w:w="3406" w:type="dxa"/>
            <w:shd w:val="clear" w:color="auto" w:fill="A50021"/>
            <w:vAlign w:val="center"/>
          </w:tcPr>
          <w:p w14:paraId="035CE6D3"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E0FEA3F" w14:textId="0DA7BB1A" w:rsidR="006E33C2" w:rsidRPr="008C2396" w:rsidRDefault="009C11EB" w:rsidP="0031230D">
            <w:pPr>
              <w:rPr>
                <w:rFonts w:ascii="Arial" w:hAnsi="Arial" w:cs="Arial"/>
                <w:color w:val="A6A6A6"/>
                <w:sz w:val="22"/>
                <w:szCs w:val="22"/>
              </w:rPr>
            </w:pPr>
            <w:r>
              <w:rPr>
                <w:rFonts w:ascii="Arial" w:hAnsi="Arial" w:cs="Arial"/>
                <w:color w:val="A6A6A6"/>
                <w:sz w:val="22"/>
                <w:szCs w:val="22"/>
              </w:rPr>
              <w:t>ABOGADOT</w:t>
            </w:r>
          </w:p>
        </w:tc>
      </w:tr>
      <w:tr w:rsidR="006E33C2" w:rsidRPr="008C2396" w14:paraId="39E92374" w14:textId="77777777" w:rsidTr="00FB43A7">
        <w:trPr>
          <w:trHeight w:val="837"/>
        </w:trPr>
        <w:tc>
          <w:tcPr>
            <w:tcW w:w="3406" w:type="dxa"/>
            <w:shd w:val="clear" w:color="auto" w:fill="A50021"/>
            <w:vAlign w:val="center"/>
          </w:tcPr>
          <w:p w14:paraId="2D84BB06"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5807AF9E" w14:textId="5A948367" w:rsidR="006E33C2" w:rsidRPr="008C2396" w:rsidRDefault="009C11EB" w:rsidP="0031230D">
            <w:pPr>
              <w:rPr>
                <w:rFonts w:ascii="Arial" w:hAnsi="Arial" w:cs="Arial"/>
                <w:color w:val="A6A6A6"/>
                <w:sz w:val="22"/>
                <w:szCs w:val="22"/>
              </w:rPr>
            </w:pPr>
            <w:r>
              <w:rPr>
                <w:rFonts w:ascii="Arial" w:hAnsi="Arial" w:cs="Arial"/>
                <w:color w:val="A6A6A6"/>
                <w:sz w:val="22"/>
                <w:szCs w:val="22"/>
              </w:rPr>
              <w:t xml:space="preserve">Héctor Gonzalez </w:t>
            </w:r>
          </w:p>
        </w:tc>
      </w:tr>
    </w:tbl>
    <w:p w14:paraId="4001F7ED" w14:textId="77777777" w:rsidR="00CD780B" w:rsidRPr="008C2396" w:rsidRDefault="00CD780B" w:rsidP="00CD780B">
      <w:pPr>
        <w:rPr>
          <w:rFonts w:ascii="Arial" w:hAnsi="Arial" w:cs="Arial"/>
          <w:lang w:val="es-ES_tradnl" w:eastAsia="en-US"/>
        </w:rPr>
      </w:pPr>
      <w:bookmarkStart w:id="1" w:name="_Toc532221775"/>
    </w:p>
    <w:p w14:paraId="26911052"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262BEFBC"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50630F8" w14:textId="77777777" w:rsidTr="002F0FDB">
        <w:trPr>
          <w:trHeight w:val="294"/>
        </w:trPr>
        <w:tc>
          <w:tcPr>
            <w:tcW w:w="10348" w:type="dxa"/>
            <w:shd w:val="clear" w:color="auto" w:fill="A50021"/>
          </w:tcPr>
          <w:p w14:paraId="7E98BFE2"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7D331CD2" w14:textId="77777777" w:rsidTr="0031230D">
        <w:trPr>
          <w:trHeight w:val="284"/>
        </w:trPr>
        <w:tc>
          <w:tcPr>
            <w:tcW w:w="10348" w:type="dxa"/>
            <w:shd w:val="clear" w:color="auto" w:fill="808080"/>
          </w:tcPr>
          <w:p w14:paraId="19917B47"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CAE6FD9" w14:textId="77777777" w:rsidTr="00FB43A7">
        <w:trPr>
          <w:trHeight w:val="933"/>
        </w:trPr>
        <w:tc>
          <w:tcPr>
            <w:tcW w:w="10348" w:type="dxa"/>
            <w:shd w:val="clear" w:color="auto" w:fill="auto"/>
          </w:tcPr>
          <w:p w14:paraId="7DCAEB36" w14:textId="5139D9D9" w:rsidR="000D458D" w:rsidRPr="001E6106" w:rsidRDefault="009C11EB" w:rsidP="001E6106">
            <w:pPr>
              <w:jc w:val="both"/>
              <w:rPr>
                <w:rFonts w:ascii="Arial" w:hAnsi="Arial" w:cs="Arial"/>
                <w:color w:val="A6A6A6"/>
                <w:sz w:val="22"/>
                <w:szCs w:val="22"/>
              </w:rPr>
            </w:pPr>
            <w:r w:rsidRPr="001E6106">
              <w:rPr>
                <w:rFonts w:ascii="Arial" w:hAnsi="Arial" w:cs="Arial"/>
                <w:color w:val="A6A6A6"/>
                <w:sz w:val="22"/>
                <w:szCs w:val="22"/>
              </w:rPr>
              <w:t>se procura que se realice una página web en la que el usuario tenga que crear una cuenta, llenar un formulario que de manera automática cree un documento en Word, para poder solicitar una demanda, la demanda debe poder pagarse de manera electrónica; una vez que el pago esta reflejado en el sistema le llega al administrador, sus</w:t>
            </w:r>
            <w:r w:rsidR="001E6106" w:rsidRPr="001E6106">
              <w:rPr>
                <w:rFonts w:ascii="Arial" w:hAnsi="Arial" w:cs="Arial"/>
                <w:color w:val="A6A6A6"/>
                <w:sz w:val="22"/>
                <w:szCs w:val="22"/>
              </w:rPr>
              <w:t xml:space="preserve"> datos se actualizan con la solicitud y se realizan comentarios en cada nueva actualización, estas se envían </w:t>
            </w:r>
            <w:proofErr w:type="spellStart"/>
            <w:r w:rsidR="001E6106" w:rsidRPr="001E6106">
              <w:rPr>
                <w:rFonts w:ascii="Arial" w:hAnsi="Arial" w:cs="Arial"/>
                <w:color w:val="A6A6A6"/>
                <w:sz w:val="22"/>
                <w:szCs w:val="22"/>
              </w:rPr>
              <w:t>via</w:t>
            </w:r>
            <w:proofErr w:type="spellEnd"/>
            <w:r w:rsidR="001E6106" w:rsidRPr="001E6106">
              <w:rPr>
                <w:rFonts w:ascii="Arial" w:hAnsi="Arial" w:cs="Arial"/>
                <w:color w:val="A6A6A6"/>
                <w:sz w:val="22"/>
                <w:szCs w:val="22"/>
              </w:rPr>
              <w:t xml:space="preserve"> correo electrónico al solicitante, la pagina debe poder usarse mediante cualquier medio, siendo de color azul y blanco de preferencia.</w:t>
            </w:r>
          </w:p>
        </w:tc>
      </w:tr>
      <w:tr w:rsidR="00554294" w:rsidRPr="008C2396" w14:paraId="29A829BE" w14:textId="77777777" w:rsidTr="0031230D">
        <w:trPr>
          <w:trHeight w:val="278"/>
        </w:trPr>
        <w:tc>
          <w:tcPr>
            <w:tcW w:w="10348" w:type="dxa"/>
            <w:shd w:val="clear" w:color="auto" w:fill="808080"/>
          </w:tcPr>
          <w:p w14:paraId="7B05D423"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0C457AFF" w14:textId="77777777" w:rsidTr="00FB43A7">
        <w:trPr>
          <w:trHeight w:val="1189"/>
        </w:trPr>
        <w:tc>
          <w:tcPr>
            <w:tcW w:w="10348" w:type="dxa"/>
            <w:shd w:val="clear" w:color="auto" w:fill="auto"/>
          </w:tcPr>
          <w:p w14:paraId="7F8F1CEB" w14:textId="77777777" w:rsidR="001E6106" w:rsidRDefault="001E6106" w:rsidP="001E6106">
            <w:pPr>
              <w:jc w:val="both"/>
              <w:rPr>
                <w:rFonts w:ascii="Arial" w:hAnsi="Arial" w:cs="Arial"/>
                <w:color w:val="A6A6A6"/>
                <w:sz w:val="22"/>
                <w:szCs w:val="22"/>
              </w:rPr>
            </w:pPr>
            <w:r>
              <w:rPr>
                <w:rFonts w:ascii="Arial" w:hAnsi="Arial" w:cs="Arial"/>
                <w:color w:val="A6A6A6"/>
                <w:sz w:val="22"/>
                <w:szCs w:val="22"/>
              </w:rPr>
              <w:t xml:space="preserve">Se busca que la pagina arroje un formulario en el que el solicitante ponga toda la información requerida para su demanda. Al finalizar, se manda a la sección de pago, que, al ser realizado, manda la solicitud de demanda al administrador para que él pueda comprobar la cantidad de dinero depositada y así dicha solicitud se pasa a un documento de Word automáticamente. </w:t>
            </w:r>
          </w:p>
          <w:p w14:paraId="33562E93" w14:textId="30556C31" w:rsidR="00554294" w:rsidRPr="008C2396" w:rsidRDefault="001E6106" w:rsidP="001E6106">
            <w:pPr>
              <w:jc w:val="both"/>
              <w:rPr>
                <w:rFonts w:ascii="Arial" w:hAnsi="Arial" w:cs="Arial"/>
                <w:color w:val="A6A6A6"/>
                <w:sz w:val="22"/>
                <w:szCs w:val="22"/>
              </w:rPr>
            </w:pPr>
            <w:r>
              <w:rPr>
                <w:rFonts w:ascii="Arial" w:hAnsi="Arial" w:cs="Arial"/>
                <w:color w:val="A6A6A6"/>
                <w:sz w:val="22"/>
                <w:szCs w:val="22"/>
              </w:rPr>
              <w:t>Las actualizaciones de la solicitud se agregan</w:t>
            </w:r>
            <w:r w:rsidRPr="008C2396">
              <w:rPr>
                <w:rFonts w:ascii="Arial" w:hAnsi="Arial" w:cs="Arial"/>
                <w:color w:val="A6A6A6"/>
                <w:sz w:val="22"/>
                <w:szCs w:val="22"/>
              </w:rPr>
              <w:t xml:space="preserve"> </w:t>
            </w:r>
            <w:r>
              <w:rPr>
                <w:rFonts w:ascii="Arial" w:hAnsi="Arial" w:cs="Arial"/>
                <w:color w:val="A6A6A6"/>
                <w:sz w:val="22"/>
                <w:szCs w:val="22"/>
              </w:rPr>
              <w:t xml:space="preserve">comentarios por parte del </w:t>
            </w:r>
            <w:proofErr w:type="spellStart"/>
            <w:r>
              <w:rPr>
                <w:rFonts w:ascii="Arial" w:hAnsi="Arial" w:cs="Arial"/>
                <w:color w:val="A6A6A6"/>
                <w:sz w:val="22"/>
                <w:szCs w:val="22"/>
              </w:rPr>
              <w:t>admin</w:t>
            </w:r>
            <w:proofErr w:type="spellEnd"/>
            <w:r>
              <w:rPr>
                <w:rFonts w:ascii="Arial" w:hAnsi="Arial" w:cs="Arial"/>
                <w:color w:val="A6A6A6"/>
                <w:sz w:val="22"/>
                <w:szCs w:val="22"/>
              </w:rPr>
              <w:t>., las cuales llegan al correo del solicitante, de manera tal que este último este enterado de todo el proceso de su solicitud.</w:t>
            </w:r>
          </w:p>
        </w:tc>
      </w:tr>
    </w:tbl>
    <w:p w14:paraId="608C47F3" w14:textId="77777777" w:rsidR="00A461FC" w:rsidRPr="008C2396" w:rsidRDefault="00A461FC" w:rsidP="00A461FC">
      <w:pPr>
        <w:rPr>
          <w:rFonts w:ascii="Arial" w:hAnsi="Arial" w:cs="Arial"/>
          <w:b/>
          <w:sz w:val="28"/>
          <w:szCs w:val="28"/>
        </w:rPr>
      </w:pPr>
    </w:p>
    <w:p w14:paraId="00B121C7"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2669835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8E1903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066052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4E16F4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775FDA2"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26772A1D" w14:textId="2439184A" w:rsidR="00775673"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4976384"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ED195A4"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5CE82F2" w14:textId="77777777" w:rsidTr="00287554">
        <w:trPr>
          <w:trHeight w:val="182"/>
        </w:trPr>
        <w:tc>
          <w:tcPr>
            <w:tcW w:w="2836" w:type="dxa"/>
            <w:shd w:val="clear" w:color="auto" w:fill="A50021"/>
            <w:vAlign w:val="center"/>
          </w:tcPr>
          <w:p w14:paraId="4966BAD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051B03DB"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786FA70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6E6863EE"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757F460C" w14:textId="77777777" w:rsidTr="00287554">
        <w:trPr>
          <w:trHeight w:val="230"/>
        </w:trPr>
        <w:tc>
          <w:tcPr>
            <w:tcW w:w="10519" w:type="dxa"/>
            <w:gridSpan w:val="6"/>
            <w:shd w:val="clear" w:color="auto" w:fill="A50021"/>
            <w:vAlign w:val="center"/>
          </w:tcPr>
          <w:p w14:paraId="4E823D87"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5E0D043C" w14:textId="77777777" w:rsidTr="00287554">
        <w:trPr>
          <w:trHeight w:val="1578"/>
        </w:trPr>
        <w:tc>
          <w:tcPr>
            <w:tcW w:w="10519" w:type="dxa"/>
            <w:gridSpan w:val="6"/>
            <w:shd w:val="clear" w:color="auto" w:fill="FFFFFF"/>
            <w:vAlign w:val="center"/>
          </w:tcPr>
          <w:p w14:paraId="2EAF2AAE"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1105137B"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AC906FD" w14:textId="77777777" w:rsidR="00E442EC" w:rsidRPr="008C2396" w:rsidRDefault="00E442EC" w:rsidP="0031230D">
            <w:pPr>
              <w:rPr>
                <w:rFonts w:ascii="Arial" w:hAnsi="Arial" w:cs="Arial"/>
                <w:b/>
                <w:color w:val="A6A6A6"/>
                <w:sz w:val="22"/>
                <w:szCs w:val="22"/>
              </w:rPr>
            </w:pPr>
          </w:p>
          <w:p w14:paraId="5D1DDF51" w14:textId="77777777" w:rsidR="00E442EC" w:rsidRPr="008C2396" w:rsidRDefault="00E442EC" w:rsidP="00235D56">
            <w:pPr>
              <w:jc w:val="center"/>
              <w:rPr>
                <w:rFonts w:ascii="Arial" w:hAnsi="Arial" w:cs="Arial"/>
                <w:b/>
                <w:color w:val="A6A6A6"/>
                <w:sz w:val="22"/>
                <w:szCs w:val="22"/>
              </w:rPr>
            </w:pPr>
            <w:r w:rsidRPr="008C2396">
              <w:rPr>
                <w:rFonts w:ascii="Arial" w:hAnsi="Arial" w:cs="Arial"/>
                <w:b/>
                <w:sz w:val="22"/>
                <w:szCs w:val="22"/>
              </w:rPr>
              <w:pict w14:anchorId="43E60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9pt;height:134.65pt">
                  <v:imagedata r:id="rId8" o:title="Prueba Paari"/>
                </v:shape>
              </w:pict>
            </w:r>
          </w:p>
        </w:tc>
      </w:tr>
      <w:tr w:rsidR="00C5127D" w:rsidRPr="008C2396" w14:paraId="228BE279" w14:textId="77777777" w:rsidTr="00287554">
        <w:trPr>
          <w:trHeight w:val="182"/>
        </w:trPr>
        <w:tc>
          <w:tcPr>
            <w:tcW w:w="10519" w:type="dxa"/>
            <w:gridSpan w:val="6"/>
            <w:shd w:val="clear" w:color="auto" w:fill="A50021"/>
            <w:vAlign w:val="center"/>
          </w:tcPr>
          <w:p w14:paraId="34685B86"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1E6106" w:rsidRPr="008C2396" w14:paraId="39EF1713" w14:textId="77777777" w:rsidTr="00287554">
        <w:trPr>
          <w:trHeight w:val="1578"/>
        </w:trPr>
        <w:tc>
          <w:tcPr>
            <w:tcW w:w="2836" w:type="dxa"/>
            <w:shd w:val="clear" w:color="auto" w:fill="A50021"/>
            <w:vAlign w:val="center"/>
          </w:tcPr>
          <w:p w14:paraId="6B7BF7AC" w14:textId="77777777" w:rsidR="001E6106" w:rsidRPr="008C2396" w:rsidRDefault="001E6106" w:rsidP="001E6106">
            <w:pPr>
              <w:rPr>
                <w:rFonts w:ascii="Arial" w:hAnsi="Arial" w:cs="Arial"/>
                <w:b/>
                <w:sz w:val="22"/>
                <w:szCs w:val="22"/>
              </w:rPr>
            </w:pPr>
            <w:r w:rsidRPr="008C2396">
              <w:rPr>
                <w:rFonts w:ascii="Arial" w:hAnsi="Arial" w:cs="Arial"/>
                <w:b/>
                <w:sz w:val="22"/>
                <w:szCs w:val="22"/>
              </w:rPr>
              <w:t xml:space="preserve">Alcance de la solución </w:t>
            </w:r>
          </w:p>
        </w:tc>
        <w:tc>
          <w:tcPr>
            <w:tcW w:w="7683" w:type="dxa"/>
            <w:gridSpan w:val="5"/>
            <w:shd w:val="clear" w:color="auto" w:fill="auto"/>
          </w:tcPr>
          <w:p w14:paraId="0BB82715" w14:textId="77777777" w:rsidR="001E6106" w:rsidRDefault="001E6106" w:rsidP="001E6106">
            <w:pPr>
              <w:rPr>
                <w:rFonts w:ascii="Arial" w:hAnsi="Arial" w:cs="Arial"/>
                <w:color w:val="A6A6A6"/>
                <w:sz w:val="22"/>
                <w:szCs w:val="22"/>
              </w:rPr>
            </w:pPr>
            <w:r w:rsidRPr="008C2396">
              <w:rPr>
                <w:rFonts w:ascii="Arial" w:hAnsi="Arial" w:cs="Arial"/>
                <w:color w:val="A6A6A6"/>
                <w:sz w:val="22"/>
                <w:szCs w:val="22"/>
              </w:rPr>
              <w:t>Describa de forma detallada y clara lo que, SI incluye la solución y lo que NO incluye, especificando hasta donde se pretende llegar con la del requerimiento.</w:t>
            </w:r>
          </w:p>
          <w:p w14:paraId="32BFFA84" w14:textId="77777777" w:rsidR="001E6106" w:rsidRDefault="001E6106" w:rsidP="001E6106">
            <w:pPr>
              <w:jc w:val="both"/>
              <w:rPr>
                <w:rFonts w:ascii="Arial" w:hAnsi="Arial" w:cs="Arial"/>
                <w:color w:val="A6A6A6"/>
                <w:sz w:val="22"/>
                <w:szCs w:val="22"/>
              </w:rPr>
            </w:pPr>
            <w:r>
              <w:rPr>
                <w:rFonts w:ascii="Arial" w:hAnsi="Arial" w:cs="Arial"/>
                <w:color w:val="A6A6A6"/>
                <w:sz w:val="22"/>
                <w:szCs w:val="22"/>
              </w:rPr>
              <w:t>La solución al problema incluye:</w:t>
            </w:r>
          </w:p>
          <w:p w14:paraId="09FA620A" w14:textId="77777777" w:rsidR="001E610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Pago en la página web con tarjeta</w:t>
            </w:r>
          </w:p>
          <w:p w14:paraId="658FC311" w14:textId="77777777" w:rsidR="001E610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Registro de cuenta del solicitante.</w:t>
            </w:r>
          </w:p>
          <w:p w14:paraId="573B4E2C" w14:textId="77777777" w:rsidR="001E610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Notificación al administrador.</w:t>
            </w:r>
          </w:p>
          <w:p w14:paraId="1932D683" w14:textId="77777777" w:rsidR="001E610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Notificaciones al correo del solicitante</w:t>
            </w:r>
          </w:p>
          <w:p w14:paraId="4E5C21FA" w14:textId="77777777" w:rsidR="001E610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Documento de Word con la demanda.</w:t>
            </w:r>
          </w:p>
          <w:p w14:paraId="3F904B1D" w14:textId="77777777" w:rsidR="001E6106" w:rsidRPr="008C2396" w:rsidRDefault="001E6106" w:rsidP="001E6106">
            <w:pPr>
              <w:numPr>
                <w:ilvl w:val="0"/>
                <w:numId w:val="33"/>
              </w:numPr>
              <w:jc w:val="both"/>
              <w:rPr>
                <w:rFonts w:ascii="Arial" w:hAnsi="Arial" w:cs="Arial"/>
                <w:color w:val="A6A6A6"/>
                <w:sz w:val="22"/>
                <w:szCs w:val="22"/>
              </w:rPr>
            </w:pPr>
            <w:r>
              <w:rPr>
                <w:rFonts w:ascii="Arial" w:hAnsi="Arial" w:cs="Arial"/>
                <w:color w:val="A6A6A6"/>
                <w:sz w:val="22"/>
                <w:szCs w:val="22"/>
              </w:rPr>
              <w:t>Formulario con los datos del pago.</w:t>
            </w:r>
          </w:p>
          <w:p w14:paraId="1D9E6277" w14:textId="77777777" w:rsidR="001E6106" w:rsidRDefault="001E6106" w:rsidP="001E6106">
            <w:pPr>
              <w:rPr>
                <w:rFonts w:ascii="Arial" w:hAnsi="Arial" w:cs="Arial"/>
                <w:sz w:val="22"/>
                <w:szCs w:val="22"/>
              </w:rPr>
            </w:pPr>
            <w:r>
              <w:rPr>
                <w:rFonts w:ascii="Arial" w:hAnsi="Arial" w:cs="Arial"/>
                <w:sz w:val="22"/>
                <w:szCs w:val="22"/>
              </w:rPr>
              <w:t>Lo que NO incluye:</w:t>
            </w:r>
          </w:p>
          <w:p w14:paraId="6AFAFDFF" w14:textId="60343B48" w:rsidR="001E6106" w:rsidRPr="008C2396" w:rsidRDefault="001E6106" w:rsidP="001E6106">
            <w:pPr>
              <w:rPr>
                <w:rFonts w:ascii="Arial" w:hAnsi="Arial" w:cs="Arial"/>
                <w:sz w:val="22"/>
                <w:szCs w:val="22"/>
              </w:rPr>
            </w:pPr>
            <w:r>
              <w:rPr>
                <w:rFonts w:ascii="Arial" w:hAnsi="Arial" w:cs="Arial"/>
                <w:sz w:val="22"/>
                <w:szCs w:val="22"/>
              </w:rPr>
              <w:t>Los colores de preferencia, ya que se considera que hay demasiadas páginas con dichas tonalidades.</w:t>
            </w:r>
          </w:p>
        </w:tc>
      </w:tr>
      <w:tr w:rsidR="001E6106" w:rsidRPr="008C2396" w14:paraId="7599FEDB" w14:textId="77777777" w:rsidTr="00287554">
        <w:trPr>
          <w:trHeight w:val="1578"/>
        </w:trPr>
        <w:tc>
          <w:tcPr>
            <w:tcW w:w="2836" w:type="dxa"/>
            <w:shd w:val="clear" w:color="auto" w:fill="A50021"/>
            <w:vAlign w:val="center"/>
          </w:tcPr>
          <w:p w14:paraId="2454FC0F" w14:textId="77777777" w:rsidR="001E6106" w:rsidRPr="008C2396" w:rsidRDefault="001E6106" w:rsidP="001E6106">
            <w:pPr>
              <w:rPr>
                <w:rFonts w:ascii="Arial" w:hAnsi="Arial" w:cs="Arial"/>
                <w:b/>
                <w:sz w:val="22"/>
                <w:szCs w:val="22"/>
                <w:lang w:val="es-CO"/>
              </w:rPr>
            </w:pPr>
            <w:r w:rsidRPr="008C2396">
              <w:rPr>
                <w:rFonts w:ascii="Arial" w:hAnsi="Arial" w:cs="Arial"/>
                <w:b/>
                <w:sz w:val="22"/>
                <w:szCs w:val="22"/>
                <w:lang w:val="es-CO"/>
              </w:rPr>
              <w:t xml:space="preserve">Requerimientos Funcionales y criterios de aceptación y </w:t>
            </w:r>
          </w:p>
        </w:tc>
        <w:tc>
          <w:tcPr>
            <w:tcW w:w="7683" w:type="dxa"/>
            <w:gridSpan w:val="5"/>
            <w:shd w:val="clear" w:color="auto" w:fill="auto"/>
          </w:tcPr>
          <w:p w14:paraId="6B56A237" w14:textId="77777777" w:rsidR="001E6106" w:rsidRPr="008C2396" w:rsidRDefault="001E6106" w:rsidP="001E6106">
            <w:pPr>
              <w:rPr>
                <w:rFonts w:ascii="Arial" w:hAnsi="Arial" w:cs="Arial"/>
                <w:color w:val="A6A6A6"/>
                <w:sz w:val="22"/>
                <w:szCs w:val="22"/>
              </w:rPr>
            </w:pPr>
            <w:r w:rsidRPr="008C2396">
              <w:rPr>
                <w:rFonts w:ascii="Arial" w:hAnsi="Arial" w:cs="Arial"/>
                <w:color w:val="A6A6A6"/>
                <w:sz w:val="22"/>
                <w:szCs w:val="22"/>
              </w:rPr>
              <w:t>Defina los requerimientos funcionales y una lista de criterios y expectativas que espera encontrar el usuario final o el dueño del proceso, en la etapa de revisión, validación y verificación, una vez entre en fases de pruebas funcionales.</w:t>
            </w:r>
          </w:p>
        </w:tc>
      </w:tr>
      <w:tr w:rsidR="001E6106" w:rsidRPr="008C2396" w14:paraId="3B58D1BF" w14:textId="77777777" w:rsidTr="00287554">
        <w:trPr>
          <w:trHeight w:val="1578"/>
        </w:trPr>
        <w:tc>
          <w:tcPr>
            <w:tcW w:w="2836" w:type="dxa"/>
            <w:shd w:val="clear" w:color="auto" w:fill="A50021"/>
            <w:vAlign w:val="center"/>
          </w:tcPr>
          <w:p w14:paraId="2FD30089" w14:textId="77777777" w:rsidR="001E6106" w:rsidRPr="008C2396" w:rsidRDefault="001E6106" w:rsidP="001E6106">
            <w:pPr>
              <w:rPr>
                <w:rFonts w:ascii="Arial" w:hAnsi="Arial" w:cs="Arial"/>
                <w:b/>
                <w:sz w:val="22"/>
                <w:szCs w:val="22"/>
                <w:lang w:val="es-CO"/>
              </w:rPr>
            </w:pPr>
            <w:r w:rsidRPr="008C2396">
              <w:rPr>
                <w:rFonts w:ascii="Arial" w:hAnsi="Arial" w:cs="Arial"/>
                <w:b/>
                <w:sz w:val="22"/>
                <w:szCs w:val="22"/>
                <w:lang w:val="es-CO"/>
              </w:rPr>
              <w:lastRenderedPageBreak/>
              <w:t xml:space="preserve">Requerimientos no Funcionales y de calidad </w:t>
            </w:r>
          </w:p>
        </w:tc>
        <w:tc>
          <w:tcPr>
            <w:tcW w:w="7683" w:type="dxa"/>
            <w:gridSpan w:val="5"/>
            <w:shd w:val="clear" w:color="auto" w:fill="auto"/>
          </w:tcPr>
          <w:p w14:paraId="4CC84DAD" w14:textId="77777777" w:rsidR="001E6106" w:rsidRPr="008C2396" w:rsidRDefault="001E6106" w:rsidP="001E6106">
            <w:pPr>
              <w:rPr>
                <w:rFonts w:ascii="Arial" w:hAnsi="Arial" w:cs="Arial"/>
                <w:color w:val="A6A6A6"/>
                <w:sz w:val="22"/>
                <w:szCs w:val="22"/>
                <w:lang w:val="es-CO"/>
              </w:rPr>
            </w:pPr>
            <w:r w:rsidRPr="008C2396">
              <w:rPr>
                <w:rFonts w:ascii="Arial" w:hAnsi="Arial" w:cs="Arial"/>
                <w:color w:val="A6A6A6"/>
                <w:sz w:val="22"/>
                <w:szCs w:val="22"/>
                <w:lang w:val="es-CO"/>
              </w:rPr>
              <w:t>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rsidR="001E6106" w:rsidRPr="008C2396" w14:paraId="5DBDA44A" w14:textId="77777777" w:rsidTr="005D0764">
        <w:trPr>
          <w:trHeight w:val="1996"/>
        </w:trPr>
        <w:tc>
          <w:tcPr>
            <w:tcW w:w="2836" w:type="dxa"/>
            <w:shd w:val="clear" w:color="auto" w:fill="A50021"/>
            <w:vAlign w:val="center"/>
          </w:tcPr>
          <w:p w14:paraId="59735571" w14:textId="77777777" w:rsidR="001E6106" w:rsidRPr="008C2396" w:rsidRDefault="001E6106" w:rsidP="001E6106">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5129"/>
            </w:tblGrid>
            <w:tr w:rsidR="001E6106" w:rsidRPr="008C2396" w14:paraId="54535D50" w14:textId="77777777" w:rsidTr="00287554">
              <w:tc>
                <w:tcPr>
                  <w:tcW w:w="0" w:type="auto"/>
                  <w:shd w:val="clear" w:color="auto" w:fill="A6A6A6"/>
                </w:tcPr>
                <w:p w14:paraId="38A1ADB6" w14:textId="77777777" w:rsidR="001E6106" w:rsidRPr="008C2396" w:rsidRDefault="001E6106" w:rsidP="001E6106">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2D91FAE8" w14:textId="77777777" w:rsidR="001E6106" w:rsidRPr="008C2396" w:rsidRDefault="001E6106" w:rsidP="001E6106">
                  <w:pPr>
                    <w:jc w:val="center"/>
                    <w:rPr>
                      <w:rFonts w:ascii="Arial" w:hAnsi="Arial" w:cs="Arial"/>
                      <w:b/>
                      <w:sz w:val="20"/>
                      <w:szCs w:val="20"/>
                    </w:rPr>
                  </w:pPr>
                  <w:r w:rsidRPr="008C2396">
                    <w:rPr>
                      <w:rFonts w:ascii="Arial" w:hAnsi="Arial" w:cs="Arial"/>
                      <w:b/>
                      <w:sz w:val="20"/>
                      <w:szCs w:val="20"/>
                    </w:rPr>
                    <w:t>Descripción</w:t>
                  </w:r>
                </w:p>
              </w:tc>
            </w:tr>
            <w:tr w:rsidR="001E6106" w:rsidRPr="008C2396" w14:paraId="4D210150" w14:textId="77777777" w:rsidTr="00287554">
              <w:tc>
                <w:tcPr>
                  <w:tcW w:w="0" w:type="auto"/>
                  <w:shd w:val="clear" w:color="auto" w:fill="auto"/>
                </w:tcPr>
                <w:p w14:paraId="1D2FA766" w14:textId="788B4477" w:rsidR="001E6106" w:rsidRPr="008C2396" w:rsidRDefault="001E6106" w:rsidP="001E6106">
                  <w:pPr>
                    <w:jc w:val="center"/>
                    <w:rPr>
                      <w:rFonts w:ascii="Arial" w:hAnsi="Arial" w:cs="Arial"/>
                      <w:sz w:val="20"/>
                      <w:szCs w:val="20"/>
                    </w:rPr>
                  </w:pPr>
                  <w:r>
                    <w:rPr>
                      <w:rFonts w:ascii="Arial" w:hAnsi="Arial" w:cs="Arial"/>
                      <w:sz w:val="20"/>
                      <w:szCs w:val="20"/>
                    </w:rPr>
                    <w:t>Hector: programador en jefe</w:t>
                  </w:r>
                </w:p>
              </w:tc>
              <w:tc>
                <w:tcPr>
                  <w:tcW w:w="0" w:type="auto"/>
                  <w:shd w:val="clear" w:color="auto" w:fill="auto"/>
                </w:tcPr>
                <w:p w14:paraId="4835A5A8" w14:textId="1545F74E" w:rsidR="001E6106" w:rsidRPr="008C2396" w:rsidRDefault="001E6106" w:rsidP="001E6106">
                  <w:pPr>
                    <w:jc w:val="center"/>
                    <w:rPr>
                      <w:rFonts w:ascii="Arial" w:hAnsi="Arial" w:cs="Arial"/>
                      <w:sz w:val="20"/>
                      <w:szCs w:val="20"/>
                    </w:rPr>
                  </w:pPr>
                  <w:r>
                    <w:rPr>
                      <w:rFonts w:ascii="Arial" w:hAnsi="Arial" w:cs="Arial"/>
                      <w:color w:val="A6A6A6"/>
                      <w:sz w:val="22"/>
                      <w:szCs w:val="22"/>
                    </w:rPr>
                    <w:t>Organiza, asigna y verifica cada parte del proceso de solución a la solicitud del cliente</w:t>
                  </w:r>
                </w:p>
              </w:tc>
            </w:tr>
            <w:tr w:rsidR="001E6106" w:rsidRPr="008C2396" w14:paraId="79D4C480" w14:textId="77777777" w:rsidTr="00287554">
              <w:tc>
                <w:tcPr>
                  <w:tcW w:w="0" w:type="auto"/>
                  <w:shd w:val="clear" w:color="auto" w:fill="auto"/>
                </w:tcPr>
                <w:p w14:paraId="063C2764" w14:textId="1EED3DAD" w:rsidR="001E6106" w:rsidRPr="008C2396" w:rsidRDefault="001E6106" w:rsidP="001E6106">
                  <w:pPr>
                    <w:jc w:val="center"/>
                    <w:rPr>
                      <w:rFonts w:ascii="Arial" w:hAnsi="Arial" w:cs="Arial"/>
                      <w:sz w:val="20"/>
                      <w:szCs w:val="20"/>
                    </w:rPr>
                  </w:pPr>
                  <w:proofErr w:type="spellStart"/>
                  <w:r>
                    <w:rPr>
                      <w:rFonts w:ascii="Arial" w:hAnsi="Arial" w:cs="Arial"/>
                      <w:sz w:val="20"/>
                      <w:szCs w:val="20"/>
                    </w:rPr>
                    <w:t>Alvaro</w:t>
                  </w:r>
                  <w:proofErr w:type="spellEnd"/>
                  <w:r>
                    <w:rPr>
                      <w:rFonts w:ascii="Arial" w:hAnsi="Arial" w:cs="Arial"/>
                      <w:sz w:val="20"/>
                      <w:szCs w:val="20"/>
                    </w:rPr>
                    <w:t>: Programador</w:t>
                  </w:r>
                </w:p>
              </w:tc>
              <w:tc>
                <w:tcPr>
                  <w:tcW w:w="0" w:type="auto"/>
                  <w:shd w:val="clear" w:color="auto" w:fill="auto"/>
                </w:tcPr>
                <w:p w14:paraId="4CBFEC30" w14:textId="3AB6542C" w:rsidR="001E6106" w:rsidRPr="008C2396" w:rsidRDefault="001E6106" w:rsidP="001E6106">
                  <w:pPr>
                    <w:jc w:val="center"/>
                    <w:rPr>
                      <w:rFonts w:ascii="Arial" w:hAnsi="Arial" w:cs="Arial"/>
                      <w:sz w:val="20"/>
                      <w:szCs w:val="20"/>
                    </w:rPr>
                  </w:pPr>
                  <w:r>
                    <w:rPr>
                      <w:rFonts w:ascii="Arial" w:hAnsi="Arial" w:cs="Arial"/>
                      <w:sz w:val="20"/>
                      <w:szCs w:val="20"/>
                    </w:rPr>
                    <w:t xml:space="preserve">Encargado de ejecutar el código de la solución </w:t>
                  </w:r>
                </w:p>
              </w:tc>
            </w:tr>
            <w:tr w:rsidR="001E6106" w:rsidRPr="008C2396" w14:paraId="0C84E06F" w14:textId="77777777" w:rsidTr="00287554">
              <w:tc>
                <w:tcPr>
                  <w:tcW w:w="0" w:type="auto"/>
                  <w:shd w:val="clear" w:color="auto" w:fill="auto"/>
                </w:tcPr>
                <w:p w14:paraId="7283653F" w14:textId="00FDBA88" w:rsidR="001E6106" w:rsidRPr="008C2396" w:rsidRDefault="001E6106" w:rsidP="001E6106">
                  <w:pPr>
                    <w:jc w:val="center"/>
                    <w:rPr>
                      <w:rFonts w:ascii="Arial" w:hAnsi="Arial" w:cs="Arial"/>
                      <w:sz w:val="20"/>
                      <w:szCs w:val="20"/>
                    </w:rPr>
                  </w:pPr>
                  <w:r>
                    <w:rPr>
                      <w:rFonts w:ascii="Arial" w:hAnsi="Arial" w:cs="Arial"/>
                      <w:sz w:val="20"/>
                      <w:szCs w:val="20"/>
                    </w:rPr>
                    <w:t>Carlos: Diseñador</w:t>
                  </w:r>
                </w:p>
              </w:tc>
              <w:tc>
                <w:tcPr>
                  <w:tcW w:w="0" w:type="auto"/>
                  <w:shd w:val="clear" w:color="auto" w:fill="auto"/>
                </w:tcPr>
                <w:p w14:paraId="35D020BE" w14:textId="7AE34BE9" w:rsidR="001E6106" w:rsidRPr="008C2396" w:rsidRDefault="001E6106" w:rsidP="001E6106">
                  <w:pPr>
                    <w:jc w:val="center"/>
                    <w:rPr>
                      <w:rFonts w:ascii="Arial" w:hAnsi="Arial" w:cs="Arial"/>
                      <w:sz w:val="20"/>
                      <w:szCs w:val="20"/>
                    </w:rPr>
                  </w:pPr>
                  <w:r>
                    <w:rPr>
                      <w:rFonts w:ascii="Arial" w:hAnsi="Arial" w:cs="Arial"/>
                      <w:sz w:val="20"/>
                      <w:szCs w:val="20"/>
                    </w:rPr>
                    <w:t xml:space="preserve">Encargado de diseñar y dar formato a la página web para que </w:t>
                  </w:r>
                  <w:proofErr w:type="spellStart"/>
                  <w:r>
                    <w:rPr>
                      <w:rFonts w:ascii="Arial" w:hAnsi="Arial" w:cs="Arial"/>
                      <w:sz w:val="20"/>
                      <w:szCs w:val="20"/>
                    </w:rPr>
                    <w:t>sta</w:t>
                  </w:r>
                  <w:proofErr w:type="spellEnd"/>
                  <w:r>
                    <w:rPr>
                      <w:rFonts w:ascii="Arial" w:hAnsi="Arial" w:cs="Arial"/>
                      <w:sz w:val="20"/>
                      <w:szCs w:val="20"/>
                    </w:rPr>
                    <w:t xml:space="preserve"> sea </w:t>
                  </w:r>
                  <w:proofErr w:type="spellStart"/>
                  <w:r>
                    <w:rPr>
                      <w:rFonts w:ascii="Arial" w:hAnsi="Arial" w:cs="Arial"/>
                      <w:sz w:val="20"/>
                      <w:szCs w:val="20"/>
                    </w:rPr>
                    <w:t>gradable</w:t>
                  </w:r>
                  <w:proofErr w:type="spellEnd"/>
                  <w:r>
                    <w:rPr>
                      <w:rFonts w:ascii="Arial" w:hAnsi="Arial" w:cs="Arial"/>
                      <w:sz w:val="20"/>
                      <w:szCs w:val="20"/>
                    </w:rPr>
                    <w:t xml:space="preserve"> al solicitante. </w:t>
                  </w:r>
                </w:p>
              </w:tc>
            </w:tr>
          </w:tbl>
          <w:p w14:paraId="60A2B9C5" w14:textId="77777777" w:rsidR="001E6106" w:rsidRPr="008C2396" w:rsidRDefault="001E6106" w:rsidP="001E6106">
            <w:pPr>
              <w:jc w:val="center"/>
              <w:rPr>
                <w:rFonts w:ascii="Arial" w:hAnsi="Arial" w:cs="Arial"/>
                <w:sz w:val="20"/>
                <w:szCs w:val="20"/>
              </w:rPr>
            </w:pPr>
          </w:p>
        </w:tc>
      </w:tr>
      <w:tr w:rsidR="001E6106" w:rsidRPr="008C2396" w14:paraId="6D02A9D4" w14:textId="77777777" w:rsidTr="008C2396">
        <w:trPr>
          <w:trHeight w:val="843"/>
        </w:trPr>
        <w:tc>
          <w:tcPr>
            <w:tcW w:w="2836" w:type="dxa"/>
            <w:shd w:val="clear" w:color="auto" w:fill="A50021"/>
            <w:vAlign w:val="center"/>
          </w:tcPr>
          <w:p w14:paraId="4F549009" w14:textId="77777777" w:rsidR="001E6106" w:rsidRPr="008C2396" w:rsidRDefault="001E6106" w:rsidP="001E6106">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A268B59" w14:textId="77777777" w:rsidR="001E6106" w:rsidRPr="008C2396" w:rsidRDefault="001E6106" w:rsidP="001E6106">
            <w:pPr>
              <w:rPr>
                <w:rFonts w:ascii="Arial" w:hAnsi="Arial" w:cs="Arial"/>
                <w:b/>
                <w:sz w:val="22"/>
                <w:szCs w:val="22"/>
              </w:rPr>
            </w:pPr>
          </w:p>
          <w:p w14:paraId="049424A4" w14:textId="77777777" w:rsidR="001E6106" w:rsidRDefault="001E6106" w:rsidP="001E6106">
            <w:pPr>
              <w:rPr>
                <w:rFonts w:ascii="Arial" w:hAnsi="Arial" w:cs="Arial"/>
                <w:sz w:val="22"/>
                <w:szCs w:val="22"/>
              </w:rPr>
            </w:pPr>
            <w:r>
              <w:rPr>
                <w:rFonts w:ascii="Arial" w:hAnsi="Arial" w:cs="Arial"/>
                <w:sz w:val="22"/>
                <w:szCs w:val="22"/>
              </w:rPr>
              <w:t>Cliente este de acuerdo con la solución propuesta</w:t>
            </w:r>
          </w:p>
          <w:p w14:paraId="33BCCC9E" w14:textId="02DB5624" w:rsidR="001E6106" w:rsidRPr="008C2396" w:rsidRDefault="001E6106" w:rsidP="001E6106">
            <w:pPr>
              <w:rPr>
                <w:rFonts w:ascii="Arial" w:hAnsi="Arial" w:cs="Arial"/>
                <w:sz w:val="22"/>
                <w:szCs w:val="22"/>
              </w:rPr>
            </w:pPr>
            <w:r>
              <w:rPr>
                <w:rFonts w:ascii="Arial" w:hAnsi="Arial" w:cs="Arial"/>
                <w:sz w:val="22"/>
                <w:szCs w:val="22"/>
              </w:rPr>
              <w:t xml:space="preserve">El tiempo de desarrollo no sea interrumpido por algún otro proyecto, sin considerar influencias para considerar proyectos. </w:t>
            </w:r>
          </w:p>
        </w:tc>
      </w:tr>
      <w:tr w:rsidR="001E6106" w:rsidRPr="008C2396" w14:paraId="2FBC644F" w14:textId="77777777" w:rsidTr="00287554">
        <w:trPr>
          <w:trHeight w:val="1106"/>
        </w:trPr>
        <w:tc>
          <w:tcPr>
            <w:tcW w:w="2836" w:type="dxa"/>
            <w:vMerge w:val="restart"/>
            <w:shd w:val="clear" w:color="auto" w:fill="A50021"/>
            <w:vAlign w:val="center"/>
          </w:tcPr>
          <w:p w14:paraId="1A3A2174" w14:textId="77777777" w:rsidR="001E6106" w:rsidRPr="008C2396" w:rsidRDefault="001E6106" w:rsidP="001E6106">
            <w:pPr>
              <w:rPr>
                <w:rFonts w:ascii="Arial" w:hAnsi="Arial" w:cs="Arial"/>
                <w:b/>
                <w:sz w:val="22"/>
                <w:szCs w:val="22"/>
              </w:rPr>
            </w:pPr>
            <w:r w:rsidRPr="008C2396">
              <w:rPr>
                <w:rFonts w:ascii="Arial" w:hAnsi="Arial" w:cs="Arial"/>
                <w:b/>
                <w:sz w:val="22"/>
                <w:szCs w:val="22"/>
              </w:rPr>
              <w:t>Requisitos Técnicos</w:t>
            </w:r>
          </w:p>
        </w:tc>
        <w:tc>
          <w:tcPr>
            <w:tcW w:w="1755" w:type="dxa"/>
            <w:shd w:val="clear" w:color="auto" w:fill="auto"/>
            <w:vAlign w:val="center"/>
          </w:tcPr>
          <w:p w14:paraId="4322274C" w14:textId="77777777" w:rsidR="001E6106" w:rsidRPr="008C2396" w:rsidRDefault="001E6106" w:rsidP="001E6106">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04A6561" w14:textId="77777777" w:rsidR="001E6106" w:rsidRPr="008C2396" w:rsidRDefault="001E6106" w:rsidP="001E6106">
            <w:pPr>
              <w:rPr>
                <w:rFonts w:ascii="Arial" w:hAnsi="Arial" w:cs="Arial"/>
                <w:sz w:val="22"/>
                <w:szCs w:val="22"/>
              </w:rPr>
            </w:pPr>
          </w:p>
          <w:p w14:paraId="111FFAC1" w14:textId="6CFDBBC1" w:rsidR="001E6106" w:rsidRPr="008C2396" w:rsidRDefault="005B51DC" w:rsidP="001E6106">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1E6106" w:rsidRPr="008C2396">
              <w:rPr>
                <w:rFonts w:ascii="Arial" w:hAnsi="Arial" w:cs="Arial"/>
                <w:sz w:val="22"/>
                <w:szCs w:val="22"/>
              </w:rPr>
              <w:t xml:space="preserve"> Web          </w:t>
            </w:r>
            <w:r w:rsidR="001E6106"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1E6106" w:rsidRPr="008C2396">
              <w:rPr>
                <w:rFonts w:ascii="Arial" w:hAnsi="Arial" w:cs="Arial"/>
                <w:sz w:val="22"/>
                <w:szCs w:val="22"/>
              </w:rPr>
              <w:instrText xml:space="preserve"> FORMCHECKBOX </w:instrText>
            </w:r>
            <w:r w:rsidR="001E6106" w:rsidRPr="008C2396">
              <w:rPr>
                <w:rFonts w:ascii="Arial" w:hAnsi="Arial" w:cs="Arial"/>
                <w:sz w:val="22"/>
                <w:szCs w:val="22"/>
              </w:rPr>
            </w:r>
            <w:r w:rsidR="001E6106" w:rsidRPr="008C2396">
              <w:rPr>
                <w:rFonts w:ascii="Arial" w:hAnsi="Arial" w:cs="Arial"/>
                <w:sz w:val="22"/>
                <w:szCs w:val="22"/>
              </w:rPr>
              <w:fldChar w:fldCharType="end"/>
            </w:r>
            <w:bookmarkEnd w:id="4"/>
            <w:r w:rsidR="001E6106" w:rsidRPr="008C2396">
              <w:rPr>
                <w:rFonts w:ascii="Arial" w:hAnsi="Arial" w:cs="Arial"/>
                <w:sz w:val="22"/>
                <w:szCs w:val="22"/>
              </w:rPr>
              <w:t xml:space="preserve"> Escritorio     </w:t>
            </w:r>
            <w:r w:rsidR="001E6106"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1E6106" w:rsidRPr="008C2396">
              <w:rPr>
                <w:rFonts w:ascii="Arial" w:hAnsi="Arial" w:cs="Arial"/>
                <w:sz w:val="22"/>
                <w:szCs w:val="22"/>
              </w:rPr>
              <w:instrText xml:space="preserve"> FORMCHECKBOX </w:instrText>
            </w:r>
            <w:r w:rsidR="001E6106" w:rsidRPr="008C2396">
              <w:rPr>
                <w:rFonts w:ascii="Arial" w:hAnsi="Arial" w:cs="Arial"/>
                <w:sz w:val="22"/>
                <w:szCs w:val="22"/>
              </w:rPr>
            </w:r>
            <w:r w:rsidR="001E6106" w:rsidRPr="008C2396">
              <w:rPr>
                <w:rFonts w:ascii="Arial" w:hAnsi="Arial" w:cs="Arial"/>
                <w:sz w:val="22"/>
                <w:szCs w:val="22"/>
              </w:rPr>
              <w:fldChar w:fldCharType="end"/>
            </w:r>
            <w:bookmarkEnd w:id="5"/>
            <w:r w:rsidR="001E6106" w:rsidRPr="008C2396">
              <w:rPr>
                <w:rFonts w:ascii="Arial" w:hAnsi="Arial" w:cs="Arial"/>
                <w:sz w:val="22"/>
                <w:szCs w:val="22"/>
              </w:rPr>
              <w:t xml:space="preserve"> Móvil     </w:t>
            </w:r>
            <w:r w:rsidR="001E610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1E6106" w:rsidRPr="008C2396">
              <w:rPr>
                <w:rFonts w:ascii="Arial" w:hAnsi="Arial" w:cs="Arial"/>
                <w:sz w:val="22"/>
                <w:szCs w:val="22"/>
              </w:rPr>
              <w:instrText xml:space="preserve"> FORMCHECKBOX </w:instrText>
            </w:r>
            <w:r w:rsidR="001E6106" w:rsidRPr="008C2396">
              <w:rPr>
                <w:rFonts w:ascii="Arial" w:hAnsi="Arial" w:cs="Arial"/>
                <w:sz w:val="22"/>
                <w:szCs w:val="22"/>
              </w:rPr>
            </w:r>
            <w:r w:rsidR="001E6106" w:rsidRPr="008C2396">
              <w:rPr>
                <w:rFonts w:ascii="Arial" w:hAnsi="Arial" w:cs="Arial"/>
                <w:sz w:val="22"/>
                <w:szCs w:val="22"/>
              </w:rPr>
              <w:fldChar w:fldCharType="end"/>
            </w:r>
            <w:bookmarkEnd w:id="6"/>
            <w:r w:rsidR="001E6106" w:rsidRPr="008C2396">
              <w:rPr>
                <w:rFonts w:ascii="Arial" w:hAnsi="Arial" w:cs="Arial"/>
                <w:sz w:val="22"/>
                <w:szCs w:val="22"/>
              </w:rPr>
              <w:t xml:space="preserve"> Servicio Web     </w:t>
            </w:r>
          </w:p>
          <w:p w14:paraId="12E380A7" w14:textId="77777777" w:rsidR="001E6106" w:rsidRPr="008C2396" w:rsidRDefault="001E6106" w:rsidP="001E6106">
            <w:pPr>
              <w:rPr>
                <w:rFonts w:ascii="Arial" w:hAnsi="Arial" w:cs="Arial"/>
                <w:sz w:val="22"/>
                <w:szCs w:val="22"/>
              </w:rPr>
            </w:pPr>
          </w:p>
          <w:p w14:paraId="3CCB4589" w14:textId="77777777" w:rsidR="001E6106" w:rsidRPr="008C2396" w:rsidRDefault="001E6106" w:rsidP="001E6106">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8"/>
            <w:r w:rsidRPr="008C2396">
              <w:rPr>
                <w:rFonts w:ascii="Arial" w:hAnsi="Arial" w:cs="Arial"/>
                <w:sz w:val="22"/>
                <w:szCs w:val="22"/>
              </w:rPr>
              <w:t xml:space="preserve"> </w:t>
            </w:r>
            <w:proofErr w:type="gramStart"/>
            <w:r w:rsidRPr="008C2396">
              <w:rPr>
                <w:rFonts w:ascii="Arial" w:hAnsi="Arial" w:cs="Arial"/>
                <w:sz w:val="22"/>
                <w:szCs w:val="22"/>
              </w:rPr>
              <w:t>Otro:_</w:t>
            </w:r>
            <w:proofErr w:type="gramEnd"/>
            <w:r w:rsidRPr="008C2396">
              <w:rPr>
                <w:rFonts w:ascii="Arial" w:hAnsi="Arial" w:cs="Arial"/>
                <w:sz w:val="22"/>
                <w:szCs w:val="22"/>
              </w:rPr>
              <w:t>_________________</w:t>
            </w:r>
          </w:p>
          <w:p w14:paraId="5D375B74" w14:textId="77777777" w:rsidR="001E6106" w:rsidRPr="008C2396" w:rsidRDefault="001E6106" w:rsidP="001E6106">
            <w:pPr>
              <w:rPr>
                <w:rFonts w:ascii="Arial" w:hAnsi="Arial" w:cs="Arial"/>
                <w:b/>
                <w:color w:val="D9D9D9"/>
                <w:sz w:val="22"/>
                <w:szCs w:val="22"/>
              </w:rPr>
            </w:pPr>
          </w:p>
        </w:tc>
      </w:tr>
      <w:tr w:rsidR="001E6106" w:rsidRPr="008C2396" w14:paraId="0BC116FC" w14:textId="77777777" w:rsidTr="00287554">
        <w:trPr>
          <w:trHeight w:val="1348"/>
        </w:trPr>
        <w:tc>
          <w:tcPr>
            <w:tcW w:w="2836" w:type="dxa"/>
            <w:vMerge/>
            <w:shd w:val="clear" w:color="auto" w:fill="A50021"/>
            <w:vAlign w:val="center"/>
          </w:tcPr>
          <w:p w14:paraId="6960E524" w14:textId="77777777" w:rsidR="001E6106" w:rsidRPr="008C2396" w:rsidRDefault="001E6106" w:rsidP="001E6106">
            <w:pPr>
              <w:rPr>
                <w:rFonts w:ascii="Arial" w:hAnsi="Arial" w:cs="Arial"/>
                <w:b/>
                <w:sz w:val="22"/>
                <w:szCs w:val="22"/>
              </w:rPr>
            </w:pPr>
          </w:p>
        </w:tc>
        <w:tc>
          <w:tcPr>
            <w:tcW w:w="1755" w:type="dxa"/>
            <w:shd w:val="clear" w:color="auto" w:fill="auto"/>
            <w:vAlign w:val="center"/>
          </w:tcPr>
          <w:p w14:paraId="454389FE" w14:textId="77777777" w:rsidR="001E6106" w:rsidRPr="008C2396" w:rsidRDefault="001E6106" w:rsidP="001E6106">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B11AF0A" w14:textId="77777777" w:rsidR="001E6106" w:rsidRPr="00D1764B" w:rsidRDefault="001E6106" w:rsidP="001E6106">
            <w:pPr>
              <w:rPr>
                <w:rFonts w:ascii="Arial" w:hAnsi="Arial" w:cs="Arial"/>
                <w:sz w:val="22"/>
                <w:szCs w:val="22"/>
                <w:lang w:val="en-US"/>
              </w:rPr>
            </w:pPr>
          </w:p>
          <w:p w14:paraId="0074DD57" w14:textId="77777777" w:rsidR="001E6106" w:rsidRPr="00D1764B" w:rsidRDefault="001E6106" w:rsidP="001E6106">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1E5C09C1" w14:textId="77777777" w:rsidR="001E6106" w:rsidRPr="00D1764B" w:rsidRDefault="001E6106" w:rsidP="001E6106">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4BEEFEF7" w14:textId="77777777" w:rsidR="001E6106" w:rsidRPr="00D1764B" w:rsidRDefault="001E6106" w:rsidP="001E6106">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MySQL</w:t>
            </w:r>
          </w:p>
          <w:p w14:paraId="2AB82482" w14:textId="77777777" w:rsidR="001E6106" w:rsidRPr="00D1764B" w:rsidRDefault="001E6106" w:rsidP="001E6106">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55D580E" w14:textId="05C149E1" w:rsidR="001E6106" w:rsidRPr="00D1764B" w:rsidRDefault="005B51DC" w:rsidP="001E6106">
            <w:pPr>
              <w:rPr>
                <w:rFonts w:ascii="Arial" w:hAnsi="Arial" w:cs="Arial"/>
                <w:sz w:val="22"/>
                <w:szCs w:val="22"/>
                <w:lang w:val="en-US"/>
              </w:rPr>
            </w:pPr>
            <w:r>
              <w:rPr>
                <w:rFonts w:ascii="Arial" w:hAnsi="Arial" w:cs="Arial"/>
                <w:sz w:val="22"/>
                <w:szCs w:val="22"/>
              </w:rPr>
              <w:fldChar w:fldCharType="begin">
                <w:ffData>
                  <w:name w:val="Marcar11"/>
                  <w:enabled/>
                  <w:calcOnExit w:val="0"/>
                  <w:checkBox>
                    <w:sizeAuto/>
                    <w:default w:val="1"/>
                  </w:checkBox>
                </w:ffData>
              </w:fldChar>
            </w:r>
            <w:bookmarkStart w:id="13" w:name="Marcar1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3"/>
            <w:r w:rsidR="001E6106" w:rsidRPr="00D1764B">
              <w:rPr>
                <w:rFonts w:ascii="Arial" w:hAnsi="Arial" w:cs="Arial"/>
                <w:sz w:val="22"/>
                <w:szCs w:val="22"/>
                <w:lang w:val="en-US"/>
              </w:rPr>
              <w:t xml:space="preserve"> </w:t>
            </w:r>
            <w:proofErr w:type="spellStart"/>
            <w:proofErr w:type="gramStart"/>
            <w:r w:rsidR="001E6106" w:rsidRPr="00D1764B">
              <w:rPr>
                <w:rFonts w:ascii="Arial" w:hAnsi="Arial" w:cs="Arial"/>
                <w:sz w:val="22"/>
                <w:szCs w:val="22"/>
                <w:lang w:val="en-US"/>
              </w:rPr>
              <w:t>Otro</w:t>
            </w:r>
            <w:proofErr w:type="spellEnd"/>
            <w:r w:rsidR="001E6106" w:rsidRPr="00D1764B">
              <w:rPr>
                <w:rFonts w:ascii="Arial" w:hAnsi="Arial" w:cs="Arial"/>
                <w:sz w:val="22"/>
                <w:szCs w:val="22"/>
                <w:lang w:val="en-US"/>
              </w:rPr>
              <w:t>:_</w:t>
            </w:r>
            <w:proofErr w:type="gramEnd"/>
            <w:r w:rsidR="001E6106" w:rsidRPr="00D1764B">
              <w:rPr>
                <w:rFonts w:ascii="Arial" w:hAnsi="Arial" w:cs="Arial"/>
                <w:sz w:val="22"/>
                <w:szCs w:val="22"/>
                <w:lang w:val="en-US"/>
              </w:rPr>
              <w:t>_________________</w:t>
            </w:r>
          </w:p>
          <w:p w14:paraId="19080035" w14:textId="77777777" w:rsidR="001E6106" w:rsidRPr="00D1764B" w:rsidRDefault="001E6106" w:rsidP="001E6106">
            <w:pPr>
              <w:rPr>
                <w:rFonts w:ascii="Arial" w:hAnsi="Arial" w:cs="Arial"/>
                <w:sz w:val="22"/>
                <w:szCs w:val="22"/>
                <w:lang w:val="en-US"/>
              </w:rPr>
            </w:pPr>
          </w:p>
        </w:tc>
        <w:tc>
          <w:tcPr>
            <w:tcW w:w="1147" w:type="dxa"/>
            <w:shd w:val="clear" w:color="auto" w:fill="auto"/>
          </w:tcPr>
          <w:p w14:paraId="62FCB31D" w14:textId="77777777" w:rsidR="001E6106" w:rsidRPr="008C2396" w:rsidRDefault="001E6106" w:rsidP="001E6106">
            <w:pPr>
              <w:rPr>
                <w:rFonts w:ascii="Arial" w:hAnsi="Arial" w:cs="Arial"/>
                <w:b/>
                <w:sz w:val="22"/>
                <w:szCs w:val="22"/>
              </w:rPr>
            </w:pPr>
            <w:r w:rsidRPr="008C2396">
              <w:rPr>
                <w:rFonts w:ascii="Arial" w:hAnsi="Arial" w:cs="Arial"/>
                <w:b/>
                <w:sz w:val="22"/>
                <w:szCs w:val="22"/>
              </w:rPr>
              <w:t>Versión</w:t>
            </w:r>
          </w:p>
          <w:p w14:paraId="137052C7"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57245DB4"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292BB22F"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0C5F8F37"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4905F82A"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050E2C2B"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tc>
      </w:tr>
      <w:tr w:rsidR="001E6106" w:rsidRPr="008C2396" w14:paraId="3AFC5420" w14:textId="77777777" w:rsidTr="00287554">
        <w:trPr>
          <w:trHeight w:val="1348"/>
        </w:trPr>
        <w:tc>
          <w:tcPr>
            <w:tcW w:w="2836" w:type="dxa"/>
            <w:vMerge/>
            <w:shd w:val="clear" w:color="auto" w:fill="A50021"/>
            <w:vAlign w:val="center"/>
          </w:tcPr>
          <w:p w14:paraId="099B7F37" w14:textId="77777777" w:rsidR="001E6106" w:rsidRPr="008C2396" w:rsidRDefault="001E6106" w:rsidP="001E6106">
            <w:pPr>
              <w:rPr>
                <w:rFonts w:ascii="Arial" w:hAnsi="Arial" w:cs="Arial"/>
                <w:b/>
                <w:sz w:val="22"/>
                <w:szCs w:val="22"/>
              </w:rPr>
            </w:pPr>
          </w:p>
        </w:tc>
        <w:tc>
          <w:tcPr>
            <w:tcW w:w="1755" w:type="dxa"/>
            <w:shd w:val="clear" w:color="auto" w:fill="auto"/>
            <w:vAlign w:val="center"/>
          </w:tcPr>
          <w:p w14:paraId="2D6C2744" w14:textId="77777777" w:rsidR="001E6106" w:rsidRPr="008C2396" w:rsidRDefault="001E6106" w:rsidP="001E6106">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292B1DB7" w14:textId="77777777" w:rsidR="001E6106" w:rsidRPr="008C2396" w:rsidRDefault="001E6106" w:rsidP="001E6106">
            <w:pPr>
              <w:rPr>
                <w:rFonts w:ascii="Arial" w:hAnsi="Arial" w:cs="Arial"/>
                <w:sz w:val="22"/>
                <w:szCs w:val="22"/>
              </w:rPr>
            </w:pPr>
          </w:p>
          <w:p w14:paraId="761FD04A" w14:textId="77777777" w:rsidR="001E6106" w:rsidRPr="00D1764B" w:rsidRDefault="001E6106" w:rsidP="001E6106">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3D86ACC8" w14:textId="77777777" w:rsidR="001E6106" w:rsidRPr="00D1764B" w:rsidRDefault="001E6106" w:rsidP="001E6106">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729F3EE8" w14:textId="77777777" w:rsidR="001E6106" w:rsidRPr="00D1764B" w:rsidRDefault="001E6106" w:rsidP="001E6106">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623D4AB5" w14:textId="77777777" w:rsidR="001E6106" w:rsidRPr="00D1764B" w:rsidRDefault="001E6106" w:rsidP="001E6106">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6467E87B" w14:textId="4DC3535F" w:rsidR="001E6106" w:rsidRPr="00D1764B" w:rsidRDefault="005B51DC" w:rsidP="001E6106">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1E6106" w:rsidRPr="00D1764B">
              <w:rPr>
                <w:rFonts w:ascii="Arial" w:hAnsi="Arial" w:cs="Arial"/>
                <w:sz w:val="22"/>
                <w:szCs w:val="22"/>
              </w:rPr>
              <w:t xml:space="preserve"> </w:t>
            </w:r>
            <w:r w:rsidR="001E6106" w:rsidRPr="008C2396">
              <w:rPr>
                <w:rFonts w:ascii="Arial" w:hAnsi="Arial" w:cs="Arial"/>
                <w:sz w:val="22"/>
                <w:szCs w:val="22"/>
              </w:rPr>
              <w:t>JavaScript</w:t>
            </w:r>
          </w:p>
          <w:p w14:paraId="014E91A7" w14:textId="77777777" w:rsidR="001E6106" w:rsidRPr="00D1764B" w:rsidRDefault="001E6106" w:rsidP="001E6106">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3E365469" w14:textId="77777777" w:rsidR="001E6106" w:rsidRPr="008C2396" w:rsidRDefault="001E6106" w:rsidP="001E6106">
            <w:pPr>
              <w:rPr>
                <w:rFonts w:ascii="Arial" w:hAnsi="Arial" w:cs="Arial"/>
                <w:sz w:val="22"/>
                <w:szCs w:val="22"/>
              </w:rPr>
            </w:pPr>
          </w:p>
        </w:tc>
        <w:tc>
          <w:tcPr>
            <w:tcW w:w="1147" w:type="dxa"/>
            <w:shd w:val="clear" w:color="auto" w:fill="auto"/>
          </w:tcPr>
          <w:p w14:paraId="45512872" w14:textId="77777777" w:rsidR="001E6106" w:rsidRPr="008C2396" w:rsidRDefault="001E6106" w:rsidP="001E6106">
            <w:pPr>
              <w:rPr>
                <w:rFonts w:ascii="Arial" w:hAnsi="Arial" w:cs="Arial"/>
                <w:b/>
                <w:sz w:val="22"/>
                <w:szCs w:val="22"/>
              </w:rPr>
            </w:pPr>
            <w:r w:rsidRPr="008C2396">
              <w:rPr>
                <w:rFonts w:ascii="Arial" w:hAnsi="Arial" w:cs="Arial"/>
                <w:b/>
                <w:sz w:val="22"/>
                <w:szCs w:val="22"/>
              </w:rPr>
              <w:t>Versión</w:t>
            </w:r>
          </w:p>
          <w:p w14:paraId="55897CB9"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1682A0D9"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2C615DEE"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2E5D36AC"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49073BB3"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358A2C5A"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p w14:paraId="10D448DF" w14:textId="77777777" w:rsidR="001E6106" w:rsidRPr="008C2396" w:rsidRDefault="001E6106" w:rsidP="001E6106">
            <w:pPr>
              <w:rPr>
                <w:rFonts w:ascii="Arial" w:hAnsi="Arial" w:cs="Arial"/>
                <w:b/>
                <w:color w:val="D9D9D9"/>
                <w:sz w:val="22"/>
                <w:szCs w:val="22"/>
              </w:rPr>
            </w:pPr>
            <w:r w:rsidRPr="008C2396">
              <w:rPr>
                <w:rFonts w:ascii="Arial" w:hAnsi="Arial" w:cs="Arial"/>
                <w:b/>
                <w:color w:val="D9D9D9"/>
                <w:sz w:val="22"/>
                <w:szCs w:val="22"/>
              </w:rPr>
              <w:t>_______</w:t>
            </w:r>
          </w:p>
        </w:tc>
      </w:tr>
      <w:tr w:rsidR="001E6106" w:rsidRPr="008C2396" w14:paraId="61744905" w14:textId="77777777" w:rsidTr="00287554">
        <w:trPr>
          <w:trHeight w:val="182"/>
        </w:trPr>
        <w:tc>
          <w:tcPr>
            <w:tcW w:w="2836" w:type="dxa"/>
            <w:shd w:val="clear" w:color="auto" w:fill="A50021"/>
            <w:vAlign w:val="center"/>
          </w:tcPr>
          <w:p w14:paraId="7D34238B" w14:textId="77777777" w:rsidR="001E6106" w:rsidRPr="008C2396" w:rsidRDefault="001E6106" w:rsidP="001E6106">
            <w:pPr>
              <w:rPr>
                <w:rFonts w:ascii="Arial" w:hAnsi="Arial" w:cs="Arial"/>
                <w:b/>
                <w:sz w:val="22"/>
                <w:szCs w:val="22"/>
              </w:rPr>
            </w:pPr>
            <w:r w:rsidRPr="008C2396">
              <w:rPr>
                <w:rFonts w:ascii="Arial" w:hAnsi="Arial" w:cs="Arial"/>
                <w:b/>
                <w:sz w:val="22"/>
                <w:szCs w:val="22"/>
              </w:rPr>
              <w:t>Viabilidad Técnica</w:t>
            </w:r>
          </w:p>
        </w:tc>
        <w:tc>
          <w:tcPr>
            <w:tcW w:w="7683" w:type="dxa"/>
            <w:gridSpan w:val="5"/>
            <w:shd w:val="clear" w:color="auto" w:fill="auto"/>
          </w:tcPr>
          <w:p w14:paraId="5444761E" w14:textId="77777777" w:rsidR="001E6106" w:rsidRPr="008C2396" w:rsidRDefault="001E6106" w:rsidP="001E6106">
            <w:pPr>
              <w:rPr>
                <w:rFonts w:ascii="Arial" w:hAnsi="Arial" w:cs="Arial"/>
                <w:sz w:val="22"/>
                <w:szCs w:val="22"/>
              </w:rPr>
            </w:pPr>
            <w:r w:rsidRPr="008C2396">
              <w:rPr>
                <w:rFonts w:ascii="Arial" w:hAnsi="Arial" w:cs="Arial"/>
                <w:sz w:val="22"/>
                <w:szCs w:val="22"/>
              </w:rPr>
              <w:t xml:space="preserve">Luego de adelantado el análisis de los requisitos y requerimientos es viable proponer una solución técnica para esta solicitud: SI </w:t>
            </w:r>
            <w:proofErr w:type="gramStart"/>
            <w:r w:rsidRPr="008C2396">
              <w:rPr>
                <w:rFonts w:ascii="Arial" w:hAnsi="Arial" w:cs="Arial"/>
                <w:sz w:val="22"/>
                <w:szCs w:val="22"/>
              </w:rPr>
              <w:t>( )</w:t>
            </w:r>
            <w:proofErr w:type="gramEnd"/>
            <w:r w:rsidRPr="008C2396">
              <w:rPr>
                <w:rFonts w:ascii="Arial" w:hAnsi="Arial" w:cs="Arial"/>
                <w:sz w:val="22"/>
                <w:szCs w:val="22"/>
              </w:rPr>
              <w:t xml:space="preserve"> NO ( )</w:t>
            </w:r>
          </w:p>
        </w:tc>
      </w:tr>
    </w:tbl>
    <w:p w14:paraId="452222C7" w14:textId="77777777" w:rsidR="000A71D8" w:rsidRPr="008C2396" w:rsidRDefault="000A71D8" w:rsidP="003D4A48">
      <w:pPr>
        <w:rPr>
          <w:rFonts w:ascii="Arial" w:hAnsi="Arial" w:cs="Arial"/>
          <w:b/>
          <w:sz w:val="28"/>
          <w:szCs w:val="28"/>
          <w:lang w:val="es-CO"/>
        </w:rPr>
      </w:pPr>
    </w:p>
    <w:p w14:paraId="499CFD97"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2509"/>
        <w:gridCol w:w="1562"/>
        <w:gridCol w:w="2436"/>
      </w:tblGrid>
      <w:tr w:rsidR="008B73D8" w:rsidRPr="008C2396" w14:paraId="63CDCF25" w14:textId="77777777" w:rsidTr="005B51DC">
        <w:tc>
          <w:tcPr>
            <w:tcW w:w="3983" w:type="dxa"/>
            <w:shd w:val="clear" w:color="auto" w:fill="A6A6A6"/>
          </w:tcPr>
          <w:p w14:paraId="26B966C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09" w:type="dxa"/>
            <w:shd w:val="clear" w:color="auto" w:fill="A6A6A6"/>
          </w:tcPr>
          <w:p w14:paraId="31A85009"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562" w:type="dxa"/>
            <w:shd w:val="clear" w:color="auto" w:fill="A6A6A6"/>
          </w:tcPr>
          <w:p w14:paraId="2113332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36" w:type="dxa"/>
            <w:shd w:val="clear" w:color="auto" w:fill="A6A6A6"/>
          </w:tcPr>
          <w:p w14:paraId="789E166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83251F5" w14:textId="77777777" w:rsidTr="005B51DC">
        <w:tc>
          <w:tcPr>
            <w:tcW w:w="3983" w:type="dxa"/>
            <w:shd w:val="clear" w:color="auto" w:fill="auto"/>
          </w:tcPr>
          <w:p w14:paraId="6990AFF5" w14:textId="0C79B853" w:rsidR="008B73D8" w:rsidRPr="008C2396" w:rsidRDefault="005B51D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Héctor Gonzalez</w:t>
            </w:r>
          </w:p>
        </w:tc>
        <w:tc>
          <w:tcPr>
            <w:tcW w:w="2509" w:type="dxa"/>
            <w:shd w:val="clear" w:color="auto" w:fill="auto"/>
          </w:tcPr>
          <w:p w14:paraId="6EBB2AF5" w14:textId="557A9BDB" w:rsidR="008B73D8" w:rsidRPr="008C2396" w:rsidRDefault="005B51DC"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WebDesigns</w:t>
            </w:r>
            <w:proofErr w:type="spellEnd"/>
            <w:r>
              <w:rPr>
                <w:rFonts w:ascii="Arial" w:hAnsi="Arial" w:cs="Arial"/>
                <w:b/>
                <w:bCs/>
                <w:sz w:val="22"/>
                <w:szCs w:val="22"/>
              </w:rPr>
              <w:t xml:space="preserve"> GDS</w:t>
            </w:r>
          </w:p>
        </w:tc>
        <w:tc>
          <w:tcPr>
            <w:tcW w:w="1562" w:type="dxa"/>
            <w:shd w:val="clear" w:color="auto" w:fill="auto"/>
          </w:tcPr>
          <w:p w14:paraId="1D6BFADB" w14:textId="339C4E17" w:rsidR="008B73D8" w:rsidRPr="008C2396" w:rsidRDefault="005B51D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5587961884</w:t>
            </w:r>
          </w:p>
        </w:tc>
        <w:tc>
          <w:tcPr>
            <w:tcW w:w="2436" w:type="dxa"/>
            <w:shd w:val="clear" w:color="auto" w:fill="auto"/>
          </w:tcPr>
          <w:p w14:paraId="528375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5B51DC" w:rsidRPr="008C2396" w14:paraId="1BA09638" w14:textId="77777777" w:rsidTr="005B51DC">
        <w:tc>
          <w:tcPr>
            <w:tcW w:w="3983" w:type="dxa"/>
            <w:shd w:val="clear" w:color="auto" w:fill="auto"/>
          </w:tcPr>
          <w:p w14:paraId="5D7ECFFC" w14:textId="1F67515E"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lastRenderedPageBreak/>
              <w:t>Jaime Morales</w:t>
            </w:r>
          </w:p>
        </w:tc>
        <w:tc>
          <w:tcPr>
            <w:tcW w:w="2509" w:type="dxa"/>
            <w:shd w:val="clear" w:color="auto" w:fill="auto"/>
          </w:tcPr>
          <w:p w14:paraId="64FDE849" w14:textId="79B31CD9"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Abogadot</w:t>
            </w:r>
            <w:proofErr w:type="spellEnd"/>
          </w:p>
        </w:tc>
        <w:tc>
          <w:tcPr>
            <w:tcW w:w="1562" w:type="dxa"/>
            <w:shd w:val="clear" w:color="auto" w:fill="auto"/>
          </w:tcPr>
          <w:p w14:paraId="7BC52E61" w14:textId="67DC0985"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77893029837</w:t>
            </w:r>
          </w:p>
        </w:tc>
        <w:tc>
          <w:tcPr>
            <w:tcW w:w="2436" w:type="dxa"/>
            <w:shd w:val="clear" w:color="auto" w:fill="auto"/>
          </w:tcPr>
          <w:p w14:paraId="569134BA" w14:textId="77777777"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
        </w:tc>
      </w:tr>
    </w:tbl>
    <w:p w14:paraId="7C16F254"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175B7C9A"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9"/>
        <w:gridCol w:w="452"/>
        <w:gridCol w:w="1354"/>
        <w:gridCol w:w="1460"/>
        <w:gridCol w:w="126"/>
        <w:gridCol w:w="1000"/>
        <w:gridCol w:w="969"/>
        <w:gridCol w:w="431"/>
        <w:gridCol w:w="2428"/>
      </w:tblGrid>
      <w:tr w:rsidR="000E42E9" w:rsidRPr="008C2396" w14:paraId="56B0DF7E" w14:textId="77777777" w:rsidTr="004627A3">
        <w:trPr>
          <w:trHeight w:val="182"/>
        </w:trPr>
        <w:tc>
          <w:tcPr>
            <w:tcW w:w="2613" w:type="dxa"/>
            <w:gridSpan w:val="3"/>
            <w:shd w:val="clear" w:color="auto" w:fill="A50021"/>
            <w:vAlign w:val="center"/>
          </w:tcPr>
          <w:p w14:paraId="2BC7CBA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2ADBB55C"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49C9440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4944279F" w14:textId="77777777" w:rsidR="000E42E9" w:rsidRPr="008C2396" w:rsidRDefault="000E42E9" w:rsidP="004627A3">
            <w:pPr>
              <w:jc w:val="center"/>
              <w:rPr>
                <w:rFonts w:ascii="Arial" w:hAnsi="Arial" w:cs="Arial"/>
                <w:b/>
                <w:sz w:val="22"/>
                <w:szCs w:val="22"/>
              </w:rPr>
            </w:pPr>
          </w:p>
        </w:tc>
      </w:tr>
      <w:tr w:rsidR="00BB0598" w:rsidRPr="008C2396" w14:paraId="34CC5DBB" w14:textId="77777777" w:rsidTr="0031230D">
        <w:trPr>
          <w:trHeight w:val="182"/>
        </w:trPr>
        <w:tc>
          <w:tcPr>
            <w:tcW w:w="10452" w:type="dxa"/>
            <w:gridSpan w:val="10"/>
            <w:shd w:val="clear" w:color="auto" w:fill="A50021"/>
            <w:vAlign w:val="center"/>
          </w:tcPr>
          <w:p w14:paraId="5A7AD1B8"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0AD2C71" w14:textId="77777777" w:rsidTr="004627A3">
        <w:trPr>
          <w:trHeight w:val="226"/>
        </w:trPr>
        <w:tc>
          <w:tcPr>
            <w:tcW w:w="463" w:type="dxa"/>
            <w:shd w:val="clear" w:color="auto" w:fill="A6A6A6"/>
          </w:tcPr>
          <w:p w14:paraId="1F349944"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3FE8805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55919EF7"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4E8C5D7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79EB9CF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5EF182A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722F03A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5B51DC" w:rsidRPr="008C2396" w14:paraId="4381777A" w14:textId="77777777" w:rsidTr="008831B7">
        <w:trPr>
          <w:trHeight w:val="567"/>
        </w:trPr>
        <w:tc>
          <w:tcPr>
            <w:tcW w:w="463" w:type="dxa"/>
            <w:shd w:val="clear" w:color="auto" w:fill="FFFFFF"/>
            <w:vAlign w:val="center"/>
          </w:tcPr>
          <w:p w14:paraId="5E8E92D6" w14:textId="4646E019"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1</w:t>
            </w:r>
          </w:p>
        </w:tc>
        <w:tc>
          <w:tcPr>
            <w:tcW w:w="1763" w:type="dxa"/>
            <w:shd w:val="clear" w:color="auto" w:fill="FFFFFF"/>
            <w:vAlign w:val="center"/>
          </w:tcPr>
          <w:p w14:paraId="1EA406E4" w14:textId="281007E9"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Diagrama de flujo.</w:t>
            </w:r>
          </w:p>
        </w:tc>
        <w:tc>
          <w:tcPr>
            <w:tcW w:w="1540" w:type="dxa"/>
            <w:gridSpan w:val="2"/>
            <w:shd w:val="clear" w:color="auto" w:fill="FFFFFF"/>
            <w:vAlign w:val="center"/>
          </w:tcPr>
          <w:p w14:paraId="15A928EE" w14:textId="0A0C2D8B"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Diseño del diagrama de flujo de los pasos del código a ejecutar.</w:t>
            </w:r>
          </w:p>
        </w:tc>
        <w:tc>
          <w:tcPr>
            <w:tcW w:w="1586" w:type="dxa"/>
            <w:gridSpan w:val="2"/>
            <w:shd w:val="clear" w:color="auto" w:fill="FFFFFF"/>
            <w:vAlign w:val="center"/>
          </w:tcPr>
          <w:p w14:paraId="1593EC9C"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66E8CE59" w14:textId="103BF44E"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21-02-22</w:t>
            </w:r>
          </w:p>
        </w:tc>
        <w:tc>
          <w:tcPr>
            <w:tcW w:w="992" w:type="dxa"/>
            <w:shd w:val="clear" w:color="auto" w:fill="FFFFFF"/>
            <w:vAlign w:val="center"/>
          </w:tcPr>
          <w:p w14:paraId="0C411695" w14:textId="671820C3"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22-02-22</w:t>
            </w:r>
          </w:p>
        </w:tc>
        <w:tc>
          <w:tcPr>
            <w:tcW w:w="3080" w:type="dxa"/>
            <w:gridSpan w:val="2"/>
            <w:shd w:val="clear" w:color="auto" w:fill="FFFFFF"/>
            <w:vAlign w:val="center"/>
          </w:tcPr>
          <w:p w14:paraId="380C1B56" w14:textId="23ADBD2C"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Los pasos de dicho diagrama se analizan en conjunto para determinar la manera más efectiva de realizar el proceso.</w:t>
            </w:r>
          </w:p>
        </w:tc>
      </w:tr>
      <w:tr w:rsidR="005B51DC" w:rsidRPr="008C2396" w14:paraId="49D89299" w14:textId="77777777" w:rsidTr="008831B7">
        <w:trPr>
          <w:trHeight w:val="567"/>
        </w:trPr>
        <w:tc>
          <w:tcPr>
            <w:tcW w:w="463" w:type="dxa"/>
            <w:shd w:val="clear" w:color="auto" w:fill="FFFFFF"/>
            <w:vAlign w:val="center"/>
          </w:tcPr>
          <w:p w14:paraId="58D156DD" w14:textId="5B3EFCC7"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w:t>
            </w:r>
          </w:p>
        </w:tc>
        <w:tc>
          <w:tcPr>
            <w:tcW w:w="1763" w:type="dxa"/>
            <w:shd w:val="clear" w:color="auto" w:fill="FFFFFF"/>
            <w:vAlign w:val="center"/>
          </w:tcPr>
          <w:p w14:paraId="71FE4A6D" w14:textId="1A743630"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Estructuración del código.</w:t>
            </w:r>
          </w:p>
        </w:tc>
        <w:tc>
          <w:tcPr>
            <w:tcW w:w="1540" w:type="dxa"/>
            <w:gridSpan w:val="2"/>
            <w:shd w:val="clear" w:color="auto" w:fill="FFFFFF"/>
            <w:vAlign w:val="center"/>
          </w:tcPr>
          <w:p w14:paraId="437A3840" w14:textId="774F8562"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Estructurar y ejecutar el código de la solución al problema.</w:t>
            </w:r>
          </w:p>
        </w:tc>
        <w:tc>
          <w:tcPr>
            <w:tcW w:w="1586" w:type="dxa"/>
            <w:gridSpan w:val="2"/>
            <w:shd w:val="clear" w:color="auto" w:fill="FFFFFF"/>
            <w:vAlign w:val="center"/>
          </w:tcPr>
          <w:p w14:paraId="42CCC472"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4499110C" w14:textId="40BCF86A"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22-02-22</w:t>
            </w:r>
          </w:p>
        </w:tc>
        <w:tc>
          <w:tcPr>
            <w:tcW w:w="992" w:type="dxa"/>
            <w:shd w:val="clear" w:color="auto" w:fill="FFFFFF"/>
            <w:vAlign w:val="center"/>
          </w:tcPr>
          <w:p w14:paraId="3F2FC5B6" w14:textId="2C92BF12"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23-02-22</w:t>
            </w:r>
          </w:p>
        </w:tc>
        <w:tc>
          <w:tcPr>
            <w:tcW w:w="3080" w:type="dxa"/>
            <w:gridSpan w:val="2"/>
            <w:shd w:val="clear" w:color="auto" w:fill="FFFFFF"/>
            <w:vAlign w:val="center"/>
          </w:tcPr>
          <w:p w14:paraId="26C0B47B" w14:textId="14B8D0BC"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Código estructurado y revisado por la programadora en jefe.</w:t>
            </w:r>
          </w:p>
        </w:tc>
      </w:tr>
      <w:tr w:rsidR="005B51DC" w:rsidRPr="008C2396" w14:paraId="77E7BECC" w14:textId="77777777" w:rsidTr="008831B7">
        <w:trPr>
          <w:trHeight w:val="567"/>
        </w:trPr>
        <w:tc>
          <w:tcPr>
            <w:tcW w:w="463" w:type="dxa"/>
            <w:shd w:val="clear" w:color="auto" w:fill="FFFFFF"/>
            <w:vAlign w:val="center"/>
          </w:tcPr>
          <w:p w14:paraId="147CCF1A" w14:textId="112C82CF"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3</w:t>
            </w:r>
          </w:p>
        </w:tc>
        <w:tc>
          <w:tcPr>
            <w:tcW w:w="1763" w:type="dxa"/>
            <w:shd w:val="clear" w:color="auto" w:fill="FFFFFF"/>
            <w:vAlign w:val="center"/>
          </w:tcPr>
          <w:p w14:paraId="1321D1EB" w14:textId="73A2EFC0"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Diseño de la página web</w:t>
            </w:r>
          </w:p>
        </w:tc>
        <w:tc>
          <w:tcPr>
            <w:tcW w:w="1540" w:type="dxa"/>
            <w:gridSpan w:val="2"/>
            <w:shd w:val="clear" w:color="auto" w:fill="FFFFFF"/>
            <w:vAlign w:val="center"/>
          </w:tcPr>
          <w:p w14:paraId="137EE410" w14:textId="4CD48D90"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Probar diferentes diseños y colores que vayan acorde con la temática de la compañía solicitante.</w:t>
            </w:r>
          </w:p>
        </w:tc>
        <w:tc>
          <w:tcPr>
            <w:tcW w:w="1586" w:type="dxa"/>
            <w:gridSpan w:val="2"/>
            <w:shd w:val="clear" w:color="auto" w:fill="FFFFFF"/>
            <w:vAlign w:val="center"/>
          </w:tcPr>
          <w:p w14:paraId="05FFFC6D"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4883A76E" w14:textId="1147AE0C"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23-02-22</w:t>
            </w:r>
          </w:p>
        </w:tc>
        <w:tc>
          <w:tcPr>
            <w:tcW w:w="992" w:type="dxa"/>
            <w:shd w:val="clear" w:color="auto" w:fill="FFFFFF"/>
            <w:vAlign w:val="center"/>
          </w:tcPr>
          <w:p w14:paraId="7DBB0BE3" w14:textId="05ECC8F2"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24-02-22</w:t>
            </w:r>
          </w:p>
        </w:tc>
        <w:tc>
          <w:tcPr>
            <w:tcW w:w="3080" w:type="dxa"/>
            <w:gridSpan w:val="2"/>
            <w:shd w:val="clear" w:color="auto" w:fill="FFFFFF"/>
            <w:vAlign w:val="center"/>
          </w:tcPr>
          <w:p w14:paraId="0BC3F702" w14:textId="67E5A36F"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 xml:space="preserve">Los colores y el diseño se llevan a consenso con el cliente </w:t>
            </w:r>
            <w:proofErr w:type="spellStart"/>
            <w:r w:rsidRPr="005B51DC">
              <w:rPr>
                <w:rFonts w:ascii="Arial" w:hAnsi="Arial" w:cs="Arial"/>
                <w:b/>
                <w:sz w:val="22"/>
                <w:szCs w:val="22"/>
                <w:lang w:val="es-CO"/>
              </w:rPr>
              <w:t>oara</w:t>
            </w:r>
            <w:proofErr w:type="spellEnd"/>
            <w:r w:rsidRPr="005B51DC">
              <w:rPr>
                <w:rFonts w:ascii="Arial" w:hAnsi="Arial" w:cs="Arial"/>
                <w:b/>
                <w:sz w:val="22"/>
                <w:szCs w:val="22"/>
                <w:lang w:val="es-CO"/>
              </w:rPr>
              <w:t xml:space="preserve"> saber cuál de los diseños es el que le agradó más y así poder finalizar la página web.</w:t>
            </w:r>
          </w:p>
        </w:tc>
      </w:tr>
      <w:tr w:rsidR="005B51DC" w:rsidRPr="008C2396" w14:paraId="52A5A578" w14:textId="77777777" w:rsidTr="008831B7">
        <w:trPr>
          <w:trHeight w:val="567"/>
        </w:trPr>
        <w:tc>
          <w:tcPr>
            <w:tcW w:w="463" w:type="dxa"/>
            <w:shd w:val="clear" w:color="auto" w:fill="FFFFFF"/>
            <w:vAlign w:val="center"/>
          </w:tcPr>
          <w:p w14:paraId="108F855C" w14:textId="6FBBCA04"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4</w:t>
            </w:r>
          </w:p>
        </w:tc>
        <w:tc>
          <w:tcPr>
            <w:tcW w:w="1763" w:type="dxa"/>
            <w:shd w:val="clear" w:color="auto" w:fill="FFFFFF"/>
            <w:vAlign w:val="center"/>
          </w:tcPr>
          <w:p w14:paraId="6CFBC79A" w14:textId="1241DC7D"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Pruebas de la página web.</w:t>
            </w:r>
          </w:p>
        </w:tc>
        <w:tc>
          <w:tcPr>
            <w:tcW w:w="1540" w:type="dxa"/>
            <w:gridSpan w:val="2"/>
            <w:shd w:val="clear" w:color="auto" w:fill="FFFFFF"/>
            <w:vAlign w:val="center"/>
          </w:tcPr>
          <w:p w14:paraId="12254D18" w14:textId="03B46395"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 xml:space="preserve">Se </w:t>
            </w:r>
            <w:proofErr w:type="gramStart"/>
            <w:r w:rsidRPr="005B51DC">
              <w:rPr>
                <w:rFonts w:ascii="Arial" w:hAnsi="Arial" w:cs="Arial"/>
                <w:b/>
                <w:sz w:val="22"/>
                <w:szCs w:val="22"/>
                <w:lang w:val="es-CO"/>
              </w:rPr>
              <w:t>probara</w:t>
            </w:r>
            <w:proofErr w:type="gramEnd"/>
            <w:r w:rsidRPr="005B51DC">
              <w:rPr>
                <w:rFonts w:ascii="Arial" w:hAnsi="Arial" w:cs="Arial"/>
                <w:b/>
                <w:sz w:val="22"/>
                <w:szCs w:val="22"/>
                <w:lang w:val="es-CO"/>
              </w:rPr>
              <w:t xml:space="preserve"> la </w:t>
            </w:r>
            <w:proofErr w:type="spellStart"/>
            <w:r w:rsidRPr="005B51DC">
              <w:rPr>
                <w:rFonts w:ascii="Arial" w:hAnsi="Arial" w:cs="Arial"/>
                <w:b/>
                <w:sz w:val="22"/>
                <w:szCs w:val="22"/>
                <w:lang w:val="es-CO"/>
              </w:rPr>
              <w:t>pagina</w:t>
            </w:r>
            <w:proofErr w:type="spellEnd"/>
            <w:r w:rsidRPr="005B51DC">
              <w:rPr>
                <w:rFonts w:ascii="Arial" w:hAnsi="Arial" w:cs="Arial"/>
                <w:b/>
                <w:sz w:val="22"/>
                <w:szCs w:val="22"/>
                <w:lang w:val="es-CO"/>
              </w:rPr>
              <w:t xml:space="preserve"> web desde distintos dispositivos para verificar que esta funcione correctamente; de no ser así, se procederá a hallar el error y buscar la solución</w:t>
            </w:r>
          </w:p>
        </w:tc>
        <w:tc>
          <w:tcPr>
            <w:tcW w:w="1586" w:type="dxa"/>
            <w:gridSpan w:val="2"/>
            <w:shd w:val="clear" w:color="auto" w:fill="FFFFFF"/>
            <w:vAlign w:val="center"/>
          </w:tcPr>
          <w:p w14:paraId="3C0B45CB"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17815FCE" w14:textId="3A5CF923"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24-02-22</w:t>
            </w:r>
          </w:p>
        </w:tc>
        <w:tc>
          <w:tcPr>
            <w:tcW w:w="992" w:type="dxa"/>
            <w:shd w:val="clear" w:color="auto" w:fill="FFFFFF"/>
            <w:vAlign w:val="center"/>
          </w:tcPr>
          <w:p w14:paraId="59451A41" w14:textId="1BCE7B6C"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25-02-22</w:t>
            </w:r>
          </w:p>
        </w:tc>
        <w:tc>
          <w:tcPr>
            <w:tcW w:w="3080" w:type="dxa"/>
            <w:gridSpan w:val="2"/>
            <w:shd w:val="clear" w:color="auto" w:fill="FFFFFF"/>
            <w:vAlign w:val="center"/>
          </w:tcPr>
          <w:p w14:paraId="4B0D2733" w14:textId="5B61B18E"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Si se encuentran errores, se notificará al cliente para avisar que posiblemente la solución a su petición se tarde más tiempo; de no ser así, se notificará de igual forma que su página es funcional y se entregará el producto.</w:t>
            </w:r>
          </w:p>
        </w:tc>
      </w:tr>
      <w:tr w:rsidR="005B51DC" w:rsidRPr="008C2396" w14:paraId="7FF0EB0D" w14:textId="77777777" w:rsidTr="008831B7">
        <w:trPr>
          <w:trHeight w:val="567"/>
        </w:trPr>
        <w:tc>
          <w:tcPr>
            <w:tcW w:w="463" w:type="dxa"/>
            <w:shd w:val="clear" w:color="auto" w:fill="FFFFFF"/>
            <w:vAlign w:val="center"/>
          </w:tcPr>
          <w:p w14:paraId="37C9D38C" w14:textId="4DE56DD3"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5</w:t>
            </w:r>
          </w:p>
        </w:tc>
        <w:tc>
          <w:tcPr>
            <w:tcW w:w="1763" w:type="dxa"/>
            <w:shd w:val="clear" w:color="auto" w:fill="FFFFFF"/>
            <w:vAlign w:val="center"/>
          </w:tcPr>
          <w:p w14:paraId="54C56B5D" w14:textId="75B31E4D"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 xml:space="preserve">Entrega del servicio. </w:t>
            </w:r>
          </w:p>
        </w:tc>
        <w:tc>
          <w:tcPr>
            <w:tcW w:w="1540" w:type="dxa"/>
            <w:gridSpan w:val="2"/>
            <w:shd w:val="clear" w:color="auto" w:fill="FFFFFF"/>
            <w:vAlign w:val="center"/>
          </w:tcPr>
          <w:p w14:paraId="34B4AFE5" w14:textId="739E6A54"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 xml:space="preserve">Se entregará la página al cliente, indicando cada una de </w:t>
            </w:r>
            <w:r w:rsidRPr="005B51DC">
              <w:rPr>
                <w:rFonts w:ascii="Arial" w:hAnsi="Arial" w:cs="Arial"/>
                <w:b/>
                <w:sz w:val="22"/>
                <w:szCs w:val="22"/>
                <w:lang w:val="es-CO"/>
              </w:rPr>
              <w:lastRenderedPageBreak/>
              <w:t>las características de esta.</w:t>
            </w:r>
          </w:p>
        </w:tc>
        <w:tc>
          <w:tcPr>
            <w:tcW w:w="1586" w:type="dxa"/>
            <w:gridSpan w:val="2"/>
            <w:shd w:val="clear" w:color="auto" w:fill="FFFFFF"/>
            <w:vAlign w:val="center"/>
          </w:tcPr>
          <w:p w14:paraId="12CCA741"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503931E4" w14:textId="1F620A2F"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25-02-22</w:t>
            </w:r>
          </w:p>
        </w:tc>
        <w:tc>
          <w:tcPr>
            <w:tcW w:w="992" w:type="dxa"/>
            <w:shd w:val="clear" w:color="auto" w:fill="FFFFFF"/>
            <w:vAlign w:val="center"/>
          </w:tcPr>
          <w:p w14:paraId="3D3BEA65" w14:textId="0F2D75AF"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26-02-22</w:t>
            </w:r>
          </w:p>
        </w:tc>
        <w:tc>
          <w:tcPr>
            <w:tcW w:w="3080" w:type="dxa"/>
            <w:gridSpan w:val="2"/>
            <w:shd w:val="clear" w:color="auto" w:fill="FFFFFF"/>
            <w:vAlign w:val="center"/>
          </w:tcPr>
          <w:p w14:paraId="3E9BF41E" w14:textId="77777777" w:rsidR="005B51DC" w:rsidRPr="005B51DC" w:rsidRDefault="005B51DC" w:rsidP="005B51DC">
            <w:pPr>
              <w:rPr>
                <w:rFonts w:ascii="Arial" w:hAnsi="Arial" w:cs="Arial"/>
                <w:b/>
                <w:sz w:val="22"/>
                <w:szCs w:val="22"/>
                <w:lang w:val="es-CO"/>
              </w:rPr>
            </w:pPr>
          </w:p>
        </w:tc>
      </w:tr>
      <w:tr w:rsidR="005B51DC" w:rsidRPr="008C2396" w14:paraId="7B13D775" w14:textId="77777777" w:rsidTr="008831B7">
        <w:trPr>
          <w:trHeight w:val="567"/>
        </w:trPr>
        <w:tc>
          <w:tcPr>
            <w:tcW w:w="463" w:type="dxa"/>
            <w:shd w:val="clear" w:color="auto" w:fill="FFFFFF"/>
            <w:vAlign w:val="center"/>
          </w:tcPr>
          <w:p w14:paraId="58764EDA" w14:textId="5E086E6C"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6</w:t>
            </w:r>
          </w:p>
        </w:tc>
        <w:tc>
          <w:tcPr>
            <w:tcW w:w="1763" w:type="dxa"/>
            <w:shd w:val="clear" w:color="auto" w:fill="FFFFFF"/>
            <w:vAlign w:val="center"/>
          </w:tcPr>
          <w:p w14:paraId="4DBBE839" w14:textId="77777777" w:rsidR="005B51DC" w:rsidRPr="005B51DC" w:rsidRDefault="005B51DC" w:rsidP="005B51DC">
            <w:pPr>
              <w:rPr>
                <w:rFonts w:ascii="Arial" w:hAnsi="Arial" w:cs="Arial"/>
                <w:b/>
                <w:sz w:val="22"/>
                <w:szCs w:val="22"/>
                <w:lang w:val="es-CO"/>
              </w:rPr>
            </w:pPr>
          </w:p>
        </w:tc>
        <w:tc>
          <w:tcPr>
            <w:tcW w:w="1540" w:type="dxa"/>
            <w:gridSpan w:val="2"/>
            <w:shd w:val="clear" w:color="auto" w:fill="FFFFFF"/>
            <w:vAlign w:val="center"/>
          </w:tcPr>
          <w:p w14:paraId="3CC8A32E" w14:textId="77777777" w:rsidR="005B51DC" w:rsidRPr="005B51DC" w:rsidRDefault="005B51DC" w:rsidP="005B51DC">
            <w:pPr>
              <w:rPr>
                <w:rFonts w:ascii="Arial" w:hAnsi="Arial" w:cs="Arial"/>
                <w:b/>
                <w:sz w:val="22"/>
                <w:szCs w:val="22"/>
                <w:lang w:val="es-CO"/>
              </w:rPr>
            </w:pPr>
          </w:p>
        </w:tc>
        <w:tc>
          <w:tcPr>
            <w:tcW w:w="1586" w:type="dxa"/>
            <w:gridSpan w:val="2"/>
            <w:shd w:val="clear" w:color="auto" w:fill="FFFFFF"/>
            <w:vAlign w:val="center"/>
          </w:tcPr>
          <w:p w14:paraId="7828F8B2"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56D9AE76" w14:textId="77777777" w:rsidR="005B51DC" w:rsidRPr="005B51DC" w:rsidRDefault="005B51DC" w:rsidP="005B51DC">
            <w:pPr>
              <w:rPr>
                <w:rFonts w:ascii="Arial" w:hAnsi="Arial" w:cs="Arial"/>
                <w:b/>
                <w:sz w:val="22"/>
                <w:szCs w:val="22"/>
                <w:lang w:val="es-CO"/>
              </w:rPr>
            </w:pPr>
          </w:p>
        </w:tc>
        <w:tc>
          <w:tcPr>
            <w:tcW w:w="992" w:type="dxa"/>
            <w:shd w:val="clear" w:color="auto" w:fill="FFFFFF"/>
            <w:vAlign w:val="center"/>
          </w:tcPr>
          <w:p w14:paraId="7806D0FC" w14:textId="77777777" w:rsidR="005B51DC" w:rsidRPr="005B51DC" w:rsidRDefault="005B51DC" w:rsidP="005B51DC">
            <w:pPr>
              <w:rPr>
                <w:rFonts w:ascii="Arial" w:hAnsi="Arial" w:cs="Arial"/>
                <w:b/>
                <w:sz w:val="22"/>
                <w:szCs w:val="22"/>
                <w:lang w:val="es-CO"/>
              </w:rPr>
            </w:pPr>
          </w:p>
        </w:tc>
        <w:tc>
          <w:tcPr>
            <w:tcW w:w="3080" w:type="dxa"/>
            <w:gridSpan w:val="2"/>
            <w:shd w:val="clear" w:color="auto" w:fill="FFFFFF"/>
            <w:vAlign w:val="center"/>
          </w:tcPr>
          <w:p w14:paraId="388C57DF" w14:textId="77777777" w:rsidR="005B51DC" w:rsidRPr="005B51DC" w:rsidRDefault="005B51DC" w:rsidP="005B51DC">
            <w:pPr>
              <w:rPr>
                <w:rFonts w:ascii="Arial" w:hAnsi="Arial" w:cs="Arial"/>
                <w:b/>
                <w:sz w:val="22"/>
                <w:szCs w:val="22"/>
                <w:lang w:val="es-CO"/>
              </w:rPr>
            </w:pPr>
          </w:p>
        </w:tc>
      </w:tr>
      <w:tr w:rsidR="005B51DC" w:rsidRPr="008C2396" w14:paraId="20B9737B" w14:textId="77777777" w:rsidTr="008831B7">
        <w:trPr>
          <w:trHeight w:val="567"/>
        </w:trPr>
        <w:tc>
          <w:tcPr>
            <w:tcW w:w="463" w:type="dxa"/>
            <w:shd w:val="clear" w:color="auto" w:fill="FFFFFF"/>
            <w:vAlign w:val="center"/>
          </w:tcPr>
          <w:p w14:paraId="433D8E5A" w14:textId="048119C0" w:rsidR="005B51DC" w:rsidRPr="005B51DC" w:rsidRDefault="005B51DC" w:rsidP="005B51DC">
            <w:pPr>
              <w:rPr>
                <w:rFonts w:ascii="Arial" w:hAnsi="Arial" w:cs="Arial"/>
                <w:b/>
                <w:sz w:val="22"/>
                <w:szCs w:val="22"/>
                <w:lang w:val="es-CO"/>
              </w:rPr>
            </w:pPr>
            <w:r w:rsidRPr="005B51DC">
              <w:rPr>
                <w:rFonts w:ascii="Arial" w:hAnsi="Arial" w:cs="Arial"/>
                <w:b/>
                <w:sz w:val="22"/>
                <w:szCs w:val="22"/>
                <w:lang w:val="es-CO"/>
              </w:rPr>
              <w:t>7</w:t>
            </w:r>
          </w:p>
        </w:tc>
        <w:tc>
          <w:tcPr>
            <w:tcW w:w="1763" w:type="dxa"/>
            <w:shd w:val="clear" w:color="auto" w:fill="FFFFFF"/>
            <w:vAlign w:val="center"/>
          </w:tcPr>
          <w:p w14:paraId="2B8AED6F" w14:textId="77777777" w:rsidR="005B51DC" w:rsidRPr="005B51DC" w:rsidRDefault="005B51DC" w:rsidP="005B51DC">
            <w:pPr>
              <w:rPr>
                <w:rFonts w:ascii="Arial" w:hAnsi="Arial" w:cs="Arial"/>
                <w:b/>
                <w:sz w:val="22"/>
                <w:szCs w:val="22"/>
                <w:lang w:val="es-CO"/>
              </w:rPr>
            </w:pPr>
          </w:p>
        </w:tc>
        <w:tc>
          <w:tcPr>
            <w:tcW w:w="1540" w:type="dxa"/>
            <w:gridSpan w:val="2"/>
            <w:shd w:val="clear" w:color="auto" w:fill="FFFFFF"/>
            <w:vAlign w:val="center"/>
          </w:tcPr>
          <w:p w14:paraId="0BC393E5" w14:textId="77777777" w:rsidR="005B51DC" w:rsidRPr="005B51DC" w:rsidRDefault="005B51DC" w:rsidP="005B51DC">
            <w:pPr>
              <w:rPr>
                <w:rFonts w:ascii="Arial" w:hAnsi="Arial" w:cs="Arial"/>
                <w:b/>
                <w:sz w:val="22"/>
                <w:szCs w:val="22"/>
                <w:lang w:val="es-CO"/>
              </w:rPr>
            </w:pPr>
          </w:p>
        </w:tc>
        <w:tc>
          <w:tcPr>
            <w:tcW w:w="1586" w:type="dxa"/>
            <w:gridSpan w:val="2"/>
            <w:shd w:val="clear" w:color="auto" w:fill="FFFFFF"/>
            <w:vAlign w:val="center"/>
          </w:tcPr>
          <w:p w14:paraId="690D6020" w14:textId="77777777" w:rsidR="005B51DC" w:rsidRPr="005B51DC" w:rsidRDefault="005B51DC" w:rsidP="005B51DC">
            <w:pPr>
              <w:rPr>
                <w:rFonts w:ascii="Arial" w:hAnsi="Arial" w:cs="Arial"/>
                <w:b/>
                <w:sz w:val="22"/>
                <w:szCs w:val="22"/>
                <w:lang w:val="es-CO"/>
              </w:rPr>
            </w:pPr>
          </w:p>
        </w:tc>
        <w:tc>
          <w:tcPr>
            <w:tcW w:w="1028" w:type="dxa"/>
            <w:shd w:val="clear" w:color="auto" w:fill="FFFFFF"/>
            <w:vAlign w:val="center"/>
          </w:tcPr>
          <w:p w14:paraId="412DA4B6" w14:textId="77777777" w:rsidR="005B51DC" w:rsidRPr="005B51DC" w:rsidRDefault="005B51DC" w:rsidP="005B51DC">
            <w:pPr>
              <w:rPr>
                <w:rFonts w:ascii="Arial" w:hAnsi="Arial" w:cs="Arial"/>
                <w:b/>
                <w:sz w:val="22"/>
                <w:szCs w:val="22"/>
                <w:lang w:val="es-CO"/>
              </w:rPr>
            </w:pPr>
          </w:p>
        </w:tc>
        <w:tc>
          <w:tcPr>
            <w:tcW w:w="992" w:type="dxa"/>
            <w:shd w:val="clear" w:color="auto" w:fill="FFFFFF"/>
            <w:vAlign w:val="center"/>
          </w:tcPr>
          <w:p w14:paraId="0F14A1FA" w14:textId="77777777" w:rsidR="005B51DC" w:rsidRPr="005B51DC" w:rsidRDefault="005B51DC" w:rsidP="005B51DC">
            <w:pPr>
              <w:rPr>
                <w:rFonts w:ascii="Arial" w:hAnsi="Arial" w:cs="Arial"/>
                <w:b/>
                <w:sz w:val="22"/>
                <w:szCs w:val="22"/>
                <w:lang w:val="es-CO"/>
              </w:rPr>
            </w:pPr>
          </w:p>
        </w:tc>
        <w:tc>
          <w:tcPr>
            <w:tcW w:w="3080" w:type="dxa"/>
            <w:gridSpan w:val="2"/>
            <w:shd w:val="clear" w:color="auto" w:fill="FFFFFF"/>
            <w:vAlign w:val="center"/>
          </w:tcPr>
          <w:p w14:paraId="2596AEB7" w14:textId="77777777" w:rsidR="005B51DC" w:rsidRPr="005B51DC" w:rsidRDefault="005B51DC" w:rsidP="005B51DC">
            <w:pPr>
              <w:rPr>
                <w:rFonts w:ascii="Arial" w:hAnsi="Arial" w:cs="Arial"/>
                <w:b/>
                <w:sz w:val="22"/>
                <w:szCs w:val="22"/>
                <w:lang w:val="es-CO"/>
              </w:rPr>
            </w:pPr>
          </w:p>
        </w:tc>
      </w:tr>
      <w:tr w:rsidR="005B51DC" w:rsidRPr="008C2396" w14:paraId="7EF8E428" w14:textId="77777777" w:rsidTr="0031230D">
        <w:trPr>
          <w:trHeight w:val="182"/>
        </w:trPr>
        <w:tc>
          <w:tcPr>
            <w:tcW w:w="10452" w:type="dxa"/>
            <w:gridSpan w:val="10"/>
            <w:shd w:val="clear" w:color="auto" w:fill="A50021"/>
            <w:vAlign w:val="center"/>
          </w:tcPr>
          <w:p w14:paraId="058FF6BA" w14:textId="77777777" w:rsidR="005B51DC" w:rsidRPr="008C2396" w:rsidRDefault="005B51DC" w:rsidP="005B51DC">
            <w:pPr>
              <w:jc w:val="center"/>
              <w:rPr>
                <w:rFonts w:ascii="Arial" w:hAnsi="Arial" w:cs="Arial"/>
                <w:b/>
                <w:sz w:val="22"/>
                <w:szCs w:val="22"/>
              </w:rPr>
            </w:pPr>
            <w:r w:rsidRPr="008C2396">
              <w:rPr>
                <w:rFonts w:ascii="Arial" w:hAnsi="Arial" w:cs="Arial"/>
                <w:b/>
                <w:sz w:val="22"/>
                <w:szCs w:val="22"/>
              </w:rPr>
              <w:t>Diagrama de planeación</w:t>
            </w:r>
          </w:p>
        </w:tc>
      </w:tr>
      <w:tr w:rsidR="005B51DC" w:rsidRPr="008C2396" w14:paraId="22890DD0" w14:textId="77777777" w:rsidTr="0031230D">
        <w:trPr>
          <w:trHeight w:val="2260"/>
        </w:trPr>
        <w:tc>
          <w:tcPr>
            <w:tcW w:w="10452" w:type="dxa"/>
            <w:gridSpan w:val="10"/>
            <w:shd w:val="clear" w:color="auto" w:fill="FFFFFF"/>
            <w:vAlign w:val="center"/>
          </w:tcPr>
          <w:p w14:paraId="2D55C147" w14:textId="77777777" w:rsidR="005B51DC" w:rsidRPr="008C2396" w:rsidRDefault="005B51DC" w:rsidP="005B51DC">
            <w:pPr>
              <w:rPr>
                <w:rFonts w:ascii="Arial" w:hAnsi="Arial" w:cs="Arial"/>
                <w:noProof/>
              </w:rPr>
            </w:pPr>
            <w:r w:rsidRPr="008C2396">
              <w:rPr>
                <w:rFonts w:ascii="Arial" w:hAnsi="Arial" w:cs="Arial"/>
                <w:noProof/>
              </w:rPr>
              <w:pict w14:anchorId="6A1A8DF2">
                <v:shape id="Imagen 1" o:spid="_x0000_i1032" type="#_x0000_t75" style="width:442.3pt;height:205.7pt;visibility:visible">
                  <v:imagedata r:id="rId9" o:title="" grayscale="t"/>
                </v:shape>
              </w:pict>
            </w:r>
          </w:p>
          <w:p w14:paraId="4DE48640" w14:textId="77777777" w:rsidR="005B51DC" w:rsidRPr="008C2396" w:rsidRDefault="005B51DC" w:rsidP="005B51DC">
            <w:pPr>
              <w:rPr>
                <w:rFonts w:ascii="Arial" w:hAnsi="Arial" w:cs="Arial"/>
                <w:noProof/>
              </w:rPr>
            </w:pPr>
          </w:p>
          <w:p w14:paraId="52FF2DB3" w14:textId="77777777" w:rsidR="005B51DC" w:rsidRPr="008C2396" w:rsidRDefault="005B51DC" w:rsidP="005B51DC">
            <w:pPr>
              <w:rPr>
                <w:rFonts w:ascii="Arial" w:hAnsi="Arial" w:cs="Arial"/>
                <w:b/>
                <w:sz w:val="22"/>
                <w:szCs w:val="22"/>
              </w:rPr>
            </w:pPr>
          </w:p>
        </w:tc>
      </w:tr>
    </w:tbl>
    <w:p w14:paraId="7EE3999C" w14:textId="77777777" w:rsidR="00EE35D9" w:rsidRPr="008C2396" w:rsidRDefault="00EE35D9" w:rsidP="00CF1DBE">
      <w:pPr>
        <w:jc w:val="both"/>
        <w:rPr>
          <w:rFonts w:ascii="Arial" w:hAnsi="Arial" w:cs="Arial"/>
          <w:b/>
          <w:sz w:val="22"/>
        </w:rPr>
      </w:pPr>
    </w:p>
    <w:p w14:paraId="7C88E696"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2B02FE81" w14:textId="77777777" w:rsidR="000C0F24" w:rsidRPr="008C2396" w:rsidRDefault="000C0F24" w:rsidP="00CF1DBE">
      <w:pPr>
        <w:jc w:val="both"/>
        <w:rPr>
          <w:rFonts w:ascii="Arial" w:hAnsi="Arial" w:cs="Arial"/>
        </w:rPr>
      </w:pPr>
    </w:p>
    <w:p w14:paraId="2CEA7800"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2509"/>
        <w:gridCol w:w="1562"/>
        <w:gridCol w:w="2436"/>
      </w:tblGrid>
      <w:tr w:rsidR="0017645A" w:rsidRPr="008C2396" w14:paraId="1809AF88" w14:textId="77777777" w:rsidTr="005B51DC">
        <w:tc>
          <w:tcPr>
            <w:tcW w:w="3983" w:type="dxa"/>
            <w:shd w:val="clear" w:color="auto" w:fill="A6A6A6"/>
          </w:tcPr>
          <w:p w14:paraId="3A0A695F"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09" w:type="dxa"/>
            <w:shd w:val="clear" w:color="auto" w:fill="A6A6A6"/>
          </w:tcPr>
          <w:p w14:paraId="3C79456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562" w:type="dxa"/>
            <w:shd w:val="clear" w:color="auto" w:fill="A6A6A6"/>
          </w:tcPr>
          <w:p w14:paraId="1367EC0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36" w:type="dxa"/>
            <w:shd w:val="clear" w:color="auto" w:fill="A6A6A6"/>
          </w:tcPr>
          <w:p w14:paraId="14D705E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5B51DC" w:rsidRPr="008C2396" w14:paraId="094A30CF" w14:textId="77777777" w:rsidTr="005B51DC">
        <w:tc>
          <w:tcPr>
            <w:tcW w:w="3983" w:type="dxa"/>
            <w:shd w:val="clear" w:color="auto" w:fill="auto"/>
          </w:tcPr>
          <w:p w14:paraId="469FB49F" w14:textId="43ECC7C5"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Héctor Gonzalez</w:t>
            </w:r>
          </w:p>
        </w:tc>
        <w:tc>
          <w:tcPr>
            <w:tcW w:w="2509" w:type="dxa"/>
            <w:shd w:val="clear" w:color="auto" w:fill="auto"/>
          </w:tcPr>
          <w:p w14:paraId="77E104C9" w14:textId="6DB8B0B2"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WebDesigns</w:t>
            </w:r>
            <w:proofErr w:type="spellEnd"/>
            <w:r>
              <w:rPr>
                <w:rFonts w:ascii="Arial" w:hAnsi="Arial" w:cs="Arial"/>
                <w:b/>
                <w:bCs/>
                <w:sz w:val="22"/>
                <w:szCs w:val="22"/>
              </w:rPr>
              <w:t xml:space="preserve"> GDS</w:t>
            </w:r>
          </w:p>
        </w:tc>
        <w:tc>
          <w:tcPr>
            <w:tcW w:w="1562" w:type="dxa"/>
            <w:shd w:val="clear" w:color="auto" w:fill="auto"/>
          </w:tcPr>
          <w:p w14:paraId="0E8188BC" w14:textId="615F9E97"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5587961884</w:t>
            </w:r>
          </w:p>
        </w:tc>
        <w:tc>
          <w:tcPr>
            <w:tcW w:w="2436" w:type="dxa"/>
            <w:shd w:val="clear" w:color="auto" w:fill="auto"/>
          </w:tcPr>
          <w:p w14:paraId="1A675590" w14:textId="77777777"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
        </w:tc>
      </w:tr>
      <w:tr w:rsidR="005B51DC" w:rsidRPr="008C2396" w14:paraId="33020727" w14:textId="77777777" w:rsidTr="005B51DC">
        <w:tc>
          <w:tcPr>
            <w:tcW w:w="3983" w:type="dxa"/>
            <w:shd w:val="clear" w:color="auto" w:fill="auto"/>
          </w:tcPr>
          <w:p w14:paraId="7E3F3137" w14:textId="2C53DF7F"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Jaime Morales</w:t>
            </w:r>
          </w:p>
        </w:tc>
        <w:tc>
          <w:tcPr>
            <w:tcW w:w="2509" w:type="dxa"/>
            <w:shd w:val="clear" w:color="auto" w:fill="auto"/>
          </w:tcPr>
          <w:p w14:paraId="594FF7C6" w14:textId="28B1E068"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Abogadot</w:t>
            </w:r>
            <w:proofErr w:type="spellEnd"/>
          </w:p>
        </w:tc>
        <w:tc>
          <w:tcPr>
            <w:tcW w:w="1562" w:type="dxa"/>
            <w:shd w:val="clear" w:color="auto" w:fill="auto"/>
          </w:tcPr>
          <w:p w14:paraId="6BE15D3D" w14:textId="4AFAC461"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77893029837</w:t>
            </w:r>
          </w:p>
        </w:tc>
        <w:tc>
          <w:tcPr>
            <w:tcW w:w="2436" w:type="dxa"/>
            <w:shd w:val="clear" w:color="auto" w:fill="auto"/>
          </w:tcPr>
          <w:p w14:paraId="3FC2E618" w14:textId="77777777" w:rsidR="005B51DC" w:rsidRPr="008C2396" w:rsidRDefault="005B51DC" w:rsidP="005B51DC">
            <w:pPr>
              <w:pStyle w:val="Piedepgina"/>
              <w:tabs>
                <w:tab w:val="clear" w:pos="4252"/>
                <w:tab w:val="clear" w:pos="8504"/>
              </w:tabs>
              <w:spacing w:line="360" w:lineRule="auto"/>
              <w:jc w:val="both"/>
              <w:rPr>
                <w:rFonts w:ascii="Arial" w:hAnsi="Arial" w:cs="Arial"/>
                <w:b/>
                <w:bCs/>
                <w:sz w:val="22"/>
                <w:szCs w:val="22"/>
              </w:rPr>
            </w:pPr>
          </w:p>
        </w:tc>
      </w:tr>
    </w:tbl>
    <w:p w14:paraId="15AA1306" w14:textId="77777777" w:rsidR="00F86C39" w:rsidRPr="008C2396" w:rsidRDefault="00F86C39" w:rsidP="00F86C39">
      <w:pPr>
        <w:ind w:left="720"/>
        <w:rPr>
          <w:rFonts w:ascii="Arial" w:hAnsi="Arial" w:cs="Arial"/>
          <w:b/>
          <w:sz w:val="28"/>
          <w:szCs w:val="28"/>
        </w:rPr>
      </w:pPr>
    </w:p>
    <w:p w14:paraId="38A896AF" w14:textId="77777777" w:rsidR="00F86C39" w:rsidRPr="008C2396" w:rsidRDefault="00F86C39" w:rsidP="00F86C39">
      <w:pPr>
        <w:ind w:left="720"/>
        <w:rPr>
          <w:rFonts w:ascii="Arial" w:hAnsi="Arial" w:cs="Arial"/>
          <w:b/>
          <w:sz w:val="28"/>
          <w:szCs w:val="28"/>
        </w:rPr>
      </w:pPr>
    </w:p>
    <w:p w14:paraId="36A998AF" w14:textId="77777777" w:rsidR="00503D08" w:rsidRPr="008C2396" w:rsidRDefault="00503D08" w:rsidP="00F86C39">
      <w:pPr>
        <w:ind w:left="720"/>
        <w:rPr>
          <w:rFonts w:ascii="Arial" w:hAnsi="Arial" w:cs="Arial"/>
          <w:b/>
          <w:sz w:val="28"/>
          <w:szCs w:val="28"/>
        </w:rPr>
      </w:pPr>
    </w:p>
    <w:p w14:paraId="235334A3" w14:textId="77777777" w:rsidR="00503D08" w:rsidRPr="008C2396" w:rsidRDefault="00503D08" w:rsidP="00F86C39">
      <w:pPr>
        <w:ind w:left="720"/>
        <w:rPr>
          <w:rFonts w:ascii="Arial" w:hAnsi="Arial" w:cs="Arial"/>
          <w:b/>
          <w:sz w:val="28"/>
          <w:szCs w:val="28"/>
        </w:rPr>
      </w:pPr>
    </w:p>
    <w:p w14:paraId="4A171A7F" w14:textId="77777777" w:rsidR="00503D08" w:rsidRPr="008C2396" w:rsidRDefault="00503D08" w:rsidP="00F86C39">
      <w:pPr>
        <w:ind w:left="720"/>
        <w:rPr>
          <w:rFonts w:ascii="Arial" w:hAnsi="Arial" w:cs="Arial"/>
          <w:b/>
          <w:sz w:val="28"/>
          <w:szCs w:val="28"/>
        </w:rPr>
      </w:pPr>
    </w:p>
    <w:p w14:paraId="73604656" w14:textId="77777777" w:rsidR="001A2265" w:rsidRPr="008C2396" w:rsidRDefault="001A2265" w:rsidP="00F86C39">
      <w:pPr>
        <w:ind w:left="720"/>
        <w:rPr>
          <w:rFonts w:ascii="Arial" w:hAnsi="Arial" w:cs="Arial"/>
          <w:b/>
          <w:sz w:val="28"/>
          <w:szCs w:val="28"/>
        </w:rPr>
      </w:pPr>
    </w:p>
    <w:p w14:paraId="6B7B5790" w14:textId="77777777" w:rsidR="00503D08" w:rsidRPr="008C2396" w:rsidRDefault="00503D08" w:rsidP="005B51DC">
      <w:pPr>
        <w:rPr>
          <w:rFonts w:ascii="Arial" w:hAnsi="Arial" w:cs="Arial"/>
          <w:b/>
          <w:sz w:val="28"/>
          <w:szCs w:val="28"/>
        </w:rPr>
      </w:pPr>
    </w:p>
    <w:p w14:paraId="75DB1BA8" w14:textId="77777777" w:rsidR="00503D08" w:rsidRPr="008C2396" w:rsidRDefault="00503D08" w:rsidP="00F86C39">
      <w:pPr>
        <w:ind w:left="720"/>
        <w:rPr>
          <w:rFonts w:ascii="Arial" w:hAnsi="Arial" w:cs="Arial"/>
          <w:b/>
          <w:sz w:val="28"/>
          <w:szCs w:val="28"/>
        </w:rPr>
      </w:pPr>
    </w:p>
    <w:p w14:paraId="71C0EF0B"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119F724F" w14:textId="77777777" w:rsidR="00137683" w:rsidRPr="008C2396" w:rsidRDefault="00137683" w:rsidP="00137683">
      <w:pPr>
        <w:rPr>
          <w:rFonts w:ascii="Arial" w:hAnsi="Arial" w:cs="Arial"/>
          <w:lang w:val="es-ES_tradnl" w:eastAsia="en-US"/>
        </w:rPr>
      </w:pPr>
    </w:p>
    <w:p w14:paraId="2CF0F72C"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4CDD08D5" w14:textId="77777777" w:rsidTr="004627A3">
        <w:trPr>
          <w:trHeight w:val="182"/>
        </w:trPr>
        <w:tc>
          <w:tcPr>
            <w:tcW w:w="10490" w:type="dxa"/>
            <w:gridSpan w:val="8"/>
            <w:shd w:val="clear" w:color="auto" w:fill="A50021"/>
          </w:tcPr>
          <w:p w14:paraId="33472ED9"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6A7F1B" w:rsidRPr="008C2396" w14:paraId="1F4F82ED" w14:textId="77777777" w:rsidTr="005D0764">
        <w:trPr>
          <w:trHeight w:val="182"/>
        </w:trPr>
        <w:tc>
          <w:tcPr>
            <w:tcW w:w="1418" w:type="dxa"/>
            <w:gridSpan w:val="2"/>
            <w:shd w:val="clear" w:color="auto" w:fill="auto"/>
          </w:tcPr>
          <w:p w14:paraId="56A8B097" w14:textId="77777777" w:rsidR="006A7F1B" w:rsidRPr="008C2396" w:rsidRDefault="006A7F1B" w:rsidP="006A7F1B">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208B6933" w14:textId="12914B82" w:rsidR="006A7F1B" w:rsidRPr="008C2396" w:rsidRDefault="006A7F1B" w:rsidP="006A7F1B">
            <w:pPr>
              <w:jc w:val="both"/>
              <w:rPr>
                <w:rFonts w:ascii="Arial" w:hAnsi="Arial" w:cs="Arial"/>
                <w:b/>
                <w:sz w:val="22"/>
                <w:szCs w:val="22"/>
              </w:rPr>
            </w:pPr>
            <w:r>
              <w:rPr>
                <w:rFonts w:ascii="Arial" w:hAnsi="Arial" w:cs="Arial"/>
                <w:color w:val="A6A6A6"/>
                <w:sz w:val="22"/>
                <w:szCs w:val="22"/>
              </w:rPr>
              <w:t>43762</w:t>
            </w:r>
          </w:p>
        </w:tc>
      </w:tr>
      <w:tr w:rsidR="006A7F1B" w:rsidRPr="008C2396" w14:paraId="24C334A4" w14:textId="77777777" w:rsidTr="005D0764">
        <w:trPr>
          <w:trHeight w:val="182"/>
        </w:trPr>
        <w:tc>
          <w:tcPr>
            <w:tcW w:w="1418" w:type="dxa"/>
            <w:gridSpan w:val="2"/>
            <w:shd w:val="clear" w:color="auto" w:fill="auto"/>
          </w:tcPr>
          <w:p w14:paraId="485E76D1" w14:textId="77777777" w:rsidR="006A7F1B" w:rsidRPr="008C2396" w:rsidRDefault="006A7F1B" w:rsidP="006A7F1B">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6B011D05" w14:textId="0D91DC5D" w:rsidR="006A7F1B" w:rsidRPr="008C2396" w:rsidRDefault="006A7F1B" w:rsidP="006A7F1B">
            <w:pPr>
              <w:jc w:val="both"/>
              <w:rPr>
                <w:rFonts w:ascii="Arial" w:hAnsi="Arial" w:cs="Arial"/>
                <w:b/>
                <w:sz w:val="22"/>
                <w:szCs w:val="22"/>
              </w:rPr>
            </w:pPr>
            <w:proofErr w:type="spellStart"/>
            <w:r>
              <w:rPr>
                <w:rFonts w:ascii="Arial" w:hAnsi="Arial" w:cs="Arial"/>
                <w:color w:val="A6A6A6"/>
                <w:sz w:val="22"/>
                <w:szCs w:val="22"/>
              </w:rPr>
              <w:t>Abogadot</w:t>
            </w:r>
            <w:proofErr w:type="spellEnd"/>
            <w:r>
              <w:rPr>
                <w:rFonts w:ascii="Arial" w:hAnsi="Arial" w:cs="Arial"/>
                <w:color w:val="A6A6A6"/>
                <w:sz w:val="22"/>
                <w:szCs w:val="22"/>
              </w:rPr>
              <w:t xml:space="preserve">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web tarjeta</w:t>
            </w:r>
          </w:p>
        </w:tc>
      </w:tr>
      <w:tr w:rsidR="006A7F1B" w:rsidRPr="008C2396" w14:paraId="7759C395" w14:textId="77777777" w:rsidTr="005D0764">
        <w:trPr>
          <w:trHeight w:val="182"/>
        </w:trPr>
        <w:tc>
          <w:tcPr>
            <w:tcW w:w="1418" w:type="dxa"/>
            <w:gridSpan w:val="2"/>
            <w:shd w:val="clear" w:color="auto" w:fill="auto"/>
          </w:tcPr>
          <w:p w14:paraId="6FC739BD" w14:textId="77777777" w:rsidR="006A7F1B" w:rsidRPr="008C2396" w:rsidRDefault="006A7F1B" w:rsidP="006A7F1B">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48FEF069" w14:textId="62F90E3C" w:rsidR="006A7F1B" w:rsidRPr="008C2396" w:rsidRDefault="006A7F1B" w:rsidP="006A7F1B">
            <w:pPr>
              <w:jc w:val="both"/>
              <w:rPr>
                <w:rFonts w:ascii="Arial" w:hAnsi="Arial" w:cs="Arial"/>
                <w:b/>
                <w:sz w:val="22"/>
                <w:szCs w:val="22"/>
              </w:rPr>
            </w:pPr>
            <w:r>
              <w:rPr>
                <w:rFonts w:ascii="Arial" w:hAnsi="Arial" w:cs="Arial"/>
                <w:b/>
                <w:sz w:val="22"/>
                <w:szCs w:val="22"/>
              </w:rPr>
              <w:t>19/02/2022</w:t>
            </w:r>
          </w:p>
        </w:tc>
      </w:tr>
      <w:tr w:rsidR="006A7F1B" w:rsidRPr="008C2396" w14:paraId="62CAB2C6" w14:textId="77777777" w:rsidTr="005D0764">
        <w:trPr>
          <w:trHeight w:val="182"/>
        </w:trPr>
        <w:tc>
          <w:tcPr>
            <w:tcW w:w="1418" w:type="dxa"/>
            <w:gridSpan w:val="2"/>
            <w:shd w:val="clear" w:color="auto" w:fill="auto"/>
          </w:tcPr>
          <w:p w14:paraId="49B12A5B" w14:textId="77777777" w:rsidR="006A7F1B" w:rsidRPr="008C2396" w:rsidRDefault="006A7F1B" w:rsidP="006A7F1B">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2CB2CF62" w14:textId="38DA4120" w:rsidR="006A7F1B" w:rsidRPr="008C2396" w:rsidRDefault="006A7F1B" w:rsidP="006A7F1B">
            <w:pPr>
              <w:jc w:val="both"/>
              <w:rPr>
                <w:rFonts w:ascii="Arial" w:hAnsi="Arial" w:cs="Arial"/>
                <w:b/>
                <w:sz w:val="22"/>
                <w:szCs w:val="22"/>
              </w:rPr>
            </w:pPr>
            <w:r>
              <w:rPr>
                <w:rFonts w:ascii="Arial" w:hAnsi="Arial" w:cs="Arial"/>
                <w:color w:val="A6A6A6"/>
                <w:sz w:val="22"/>
                <w:szCs w:val="22"/>
              </w:rPr>
              <w:t>89</w:t>
            </w:r>
          </w:p>
        </w:tc>
      </w:tr>
      <w:tr w:rsidR="00137683" w:rsidRPr="008C2396" w14:paraId="4FF592B3" w14:textId="77777777" w:rsidTr="004627A3">
        <w:trPr>
          <w:trHeight w:val="182"/>
        </w:trPr>
        <w:tc>
          <w:tcPr>
            <w:tcW w:w="10490" w:type="dxa"/>
            <w:gridSpan w:val="8"/>
            <w:shd w:val="clear" w:color="auto" w:fill="A50021"/>
          </w:tcPr>
          <w:p w14:paraId="15393D69"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0A03D3A6" w14:textId="77777777" w:rsidTr="004627A3">
        <w:trPr>
          <w:trHeight w:val="1406"/>
        </w:trPr>
        <w:tc>
          <w:tcPr>
            <w:tcW w:w="10490" w:type="dxa"/>
            <w:gridSpan w:val="8"/>
            <w:shd w:val="clear" w:color="auto" w:fill="FFFFFF"/>
          </w:tcPr>
          <w:p w14:paraId="2E39F6B7" w14:textId="77777777" w:rsidR="006A7F1B" w:rsidRPr="008C2396" w:rsidRDefault="006A7F1B" w:rsidP="006A7F1B">
            <w:pPr>
              <w:rPr>
                <w:rFonts w:ascii="Arial" w:hAnsi="Arial" w:cs="Arial"/>
                <w:color w:val="A6A6A6"/>
                <w:sz w:val="22"/>
                <w:szCs w:val="22"/>
              </w:rPr>
            </w:pPr>
            <w:r>
              <w:rPr>
                <w:rFonts w:ascii="Arial" w:hAnsi="Arial" w:cs="Arial"/>
                <w:color w:val="A6A6A6"/>
                <w:sz w:val="22"/>
                <w:szCs w:val="22"/>
              </w:rPr>
              <w:t>Quiero que los usuarios queden registrados, así como también las veces que hacen la demanda y que su pago quede registrado en un formulario.</w:t>
            </w:r>
          </w:p>
          <w:p w14:paraId="03525E99" w14:textId="00BAA872" w:rsidR="00137683" w:rsidRPr="008C2396" w:rsidRDefault="006A7F1B" w:rsidP="006A7F1B">
            <w:pPr>
              <w:rPr>
                <w:rFonts w:ascii="Arial" w:hAnsi="Arial" w:cs="Arial"/>
                <w:color w:val="A6A6A6"/>
                <w:sz w:val="22"/>
                <w:szCs w:val="22"/>
              </w:rPr>
            </w:pPr>
            <w:r>
              <w:rPr>
                <w:rFonts w:ascii="Arial" w:hAnsi="Arial" w:cs="Arial"/>
                <w:color w:val="A6A6A6"/>
                <w:sz w:val="22"/>
                <w:szCs w:val="22"/>
              </w:rPr>
              <w:t>Quiero que las demandas se pasen automáticamente a un Word y que les llegue un correo de que se realizó correctamente.</w:t>
            </w:r>
          </w:p>
        </w:tc>
      </w:tr>
      <w:tr w:rsidR="00AE4D25" w:rsidRPr="008C2396" w14:paraId="2A287F47" w14:textId="77777777" w:rsidTr="004627A3">
        <w:trPr>
          <w:trHeight w:val="182"/>
        </w:trPr>
        <w:tc>
          <w:tcPr>
            <w:tcW w:w="10490" w:type="dxa"/>
            <w:gridSpan w:val="8"/>
            <w:shd w:val="clear" w:color="auto" w:fill="A50021"/>
          </w:tcPr>
          <w:p w14:paraId="4FDB4665"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27FA09C" w14:textId="77777777" w:rsidTr="00AE4D25">
        <w:trPr>
          <w:trHeight w:val="1406"/>
        </w:trPr>
        <w:tc>
          <w:tcPr>
            <w:tcW w:w="10490" w:type="dxa"/>
            <w:gridSpan w:val="8"/>
            <w:shd w:val="clear" w:color="auto" w:fill="FFFFFF"/>
          </w:tcPr>
          <w:p w14:paraId="45E113E0" w14:textId="77777777" w:rsidR="006A7F1B" w:rsidRPr="008C2396" w:rsidRDefault="006A7F1B" w:rsidP="006A7F1B">
            <w:pPr>
              <w:rPr>
                <w:rFonts w:ascii="Arial" w:hAnsi="Arial" w:cs="Arial"/>
                <w:color w:val="A6A6A6"/>
                <w:sz w:val="22"/>
                <w:szCs w:val="22"/>
              </w:rPr>
            </w:pPr>
            <w:r w:rsidRPr="008C2396">
              <w:rPr>
                <w:rFonts w:ascii="Arial" w:hAnsi="Arial" w:cs="Arial"/>
                <w:color w:val="A6A6A6"/>
                <w:sz w:val="22"/>
                <w:szCs w:val="22"/>
              </w:rPr>
              <w:t>Con la finalidad d</w:t>
            </w:r>
            <w:r>
              <w:rPr>
                <w:rFonts w:ascii="Arial" w:hAnsi="Arial" w:cs="Arial"/>
                <w:color w:val="A6A6A6"/>
                <w:sz w:val="22"/>
                <w:szCs w:val="22"/>
              </w:rPr>
              <w:t>e obtener un control de pagos y solicitudes de cada cliente.</w:t>
            </w:r>
          </w:p>
          <w:p w14:paraId="6B1C94A6" w14:textId="0808C09B" w:rsidR="006A7F1B" w:rsidRPr="008C2396" w:rsidRDefault="006A7F1B" w:rsidP="006A7F1B">
            <w:pPr>
              <w:rPr>
                <w:rFonts w:ascii="Arial" w:hAnsi="Arial" w:cs="Arial"/>
                <w:color w:val="A6A6A6"/>
                <w:sz w:val="22"/>
                <w:szCs w:val="22"/>
              </w:rPr>
            </w:pPr>
            <w:r>
              <w:rPr>
                <w:rFonts w:ascii="Arial" w:hAnsi="Arial" w:cs="Arial"/>
                <w:color w:val="A6A6A6"/>
                <w:sz w:val="22"/>
                <w:szCs w:val="22"/>
              </w:rPr>
              <w:t>Con la finalidad de agilizar el proceso.</w:t>
            </w:r>
          </w:p>
        </w:tc>
      </w:tr>
      <w:tr w:rsidR="004205AA" w:rsidRPr="008C2396" w14:paraId="29340E81" w14:textId="77777777" w:rsidTr="004627A3">
        <w:trPr>
          <w:trHeight w:val="182"/>
        </w:trPr>
        <w:tc>
          <w:tcPr>
            <w:tcW w:w="10490" w:type="dxa"/>
            <w:gridSpan w:val="8"/>
            <w:shd w:val="clear" w:color="auto" w:fill="A50021"/>
          </w:tcPr>
          <w:p w14:paraId="354167B3"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01154A19" w14:textId="77777777" w:rsidTr="005D0764">
        <w:trPr>
          <w:trHeight w:val="182"/>
        </w:trPr>
        <w:tc>
          <w:tcPr>
            <w:tcW w:w="737" w:type="dxa"/>
            <w:shd w:val="clear" w:color="auto" w:fill="A6A6A6"/>
          </w:tcPr>
          <w:p w14:paraId="4D1D217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19A7BD8"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4E8DF99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37ACF3E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6A7F1B" w:rsidRPr="008C2396" w14:paraId="2D84771B" w14:textId="77777777" w:rsidTr="005D0764">
        <w:trPr>
          <w:trHeight w:val="1686"/>
        </w:trPr>
        <w:tc>
          <w:tcPr>
            <w:tcW w:w="737" w:type="dxa"/>
            <w:shd w:val="clear" w:color="auto" w:fill="FFFFFF"/>
          </w:tcPr>
          <w:p w14:paraId="28C85383" w14:textId="4185D4A2"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1...</w:t>
            </w:r>
          </w:p>
        </w:tc>
        <w:tc>
          <w:tcPr>
            <w:tcW w:w="1949" w:type="dxa"/>
            <w:gridSpan w:val="2"/>
            <w:shd w:val="clear" w:color="auto" w:fill="FFFFFF"/>
          </w:tcPr>
          <w:p w14:paraId="6301AE3E" w14:textId="77777777"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52866BD2" w14:textId="77777777" w:rsidR="006A7F1B" w:rsidRPr="008C2396" w:rsidRDefault="006A7F1B" w:rsidP="006A7F1B">
            <w:pPr>
              <w:jc w:val="both"/>
              <w:rPr>
                <w:rFonts w:ascii="Arial" w:hAnsi="Arial" w:cs="Arial"/>
                <w:color w:val="A6A6A6"/>
                <w:sz w:val="22"/>
                <w:szCs w:val="22"/>
              </w:rPr>
            </w:pPr>
          </w:p>
          <w:p w14:paraId="09E33554" w14:textId="77777777"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 xml:space="preserve">Pe. </w:t>
            </w:r>
          </w:p>
          <w:p w14:paraId="09B39780" w14:textId="6C81896A" w:rsidR="006A7F1B" w:rsidRPr="008C2396" w:rsidRDefault="006A7F1B" w:rsidP="006A7F1B">
            <w:pPr>
              <w:jc w:val="both"/>
              <w:rPr>
                <w:rFonts w:ascii="Arial" w:hAnsi="Arial" w:cs="Arial"/>
                <w:color w:val="A6A6A6"/>
                <w:sz w:val="22"/>
                <w:szCs w:val="22"/>
              </w:rPr>
            </w:pPr>
            <w:r>
              <w:rPr>
                <w:rFonts w:ascii="Arial" w:hAnsi="Arial" w:cs="Arial"/>
                <w:color w:val="A6A6A6"/>
                <w:sz w:val="22"/>
                <w:szCs w:val="22"/>
              </w:rPr>
              <w:t>Registro del pago en la plataforma</w:t>
            </w:r>
          </w:p>
        </w:tc>
        <w:tc>
          <w:tcPr>
            <w:tcW w:w="2571" w:type="dxa"/>
            <w:gridSpan w:val="3"/>
            <w:shd w:val="clear" w:color="auto" w:fill="FFFFFF"/>
          </w:tcPr>
          <w:p w14:paraId="48E384AD" w14:textId="77777777"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Descripción de la situación que presenta el criterio de aceptación:</w:t>
            </w:r>
          </w:p>
          <w:p w14:paraId="5B65AE2C" w14:textId="77777777" w:rsidR="006A7F1B" w:rsidRPr="008C2396" w:rsidRDefault="006A7F1B" w:rsidP="006A7F1B">
            <w:pPr>
              <w:jc w:val="both"/>
              <w:rPr>
                <w:rFonts w:ascii="Arial" w:hAnsi="Arial" w:cs="Arial"/>
                <w:color w:val="A6A6A6"/>
                <w:sz w:val="22"/>
                <w:szCs w:val="22"/>
              </w:rPr>
            </w:pPr>
          </w:p>
          <w:p w14:paraId="66D7B934" w14:textId="77777777" w:rsidR="006A7F1B" w:rsidRPr="008C2396" w:rsidRDefault="006A7F1B" w:rsidP="006A7F1B">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0B9A6901" w14:textId="7CE8FD51" w:rsidR="006A7F1B" w:rsidRPr="008C2396" w:rsidRDefault="006A7F1B" w:rsidP="006A7F1B">
            <w:pPr>
              <w:jc w:val="both"/>
              <w:rPr>
                <w:rFonts w:ascii="Arial" w:hAnsi="Arial" w:cs="Arial"/>
                <w:color w:val="A6A6A6"/>
                <w:sz w:val="22"/>
                <w:szCs w:val="22"/>
              </w:rPr>
            </w:pPr>
            <w:r>
              <w:rPr>
                <w:rFonts w:ascii="Arial" w:hAnsi="Arial" w:cs="Arial"/>
                <w:color w:val="A6A6A6"/>
                <w:sz w:val="22"/>
                <w:szCs w:val="22"/>
              </w:rPr>
              <w:t xml:space="preserve">La cuenta del solicitante queda registrada al inicio de sesión y al realizar el pago, de haber ingresado mal </w:t>
            </w:r>
            <w:proofErr w:type="gramStart"/>
            <w:r>
              <w:rPr>
                <w:rFonts w:ascii="Arial" w:hAnsi="Arial" w:cs="Arial"/>
                <w:color w:val="A6A6A6"/>
                <w:sz w:val="22"/>
                <w:szCs w:val="22"/>
              </w:rPr>
              <w:t>los datos lanza</w:t>
            </w:r>
            <w:proofErr w:type="gramEnd"/>
            <w:r>
              <w:rPr>
                <w:rFonts w:ascii="Arial" w:hAnsi="Arial" w:cs="Arial"/>
                <w:color w:val="A6A6A6"/>
                <w:sz w:val="22"/>
                <w:szCs w:val="22"/>
              </w:rPr>
              <w:t xml:space="preserve"> un mensaje de error.</w:t>
            </w:r>
          </w:p>
        </w:tc>
        <w:tc>
          <w:tcPr>
            <w:tcW w:w="5233" w:type="dxa"/>
            <w:gridSpan w:val="2"/>
            <w:shd w:val="clear" w:color="auto" w:fill="FFFFFF"/>
          </w:tcPr>
          <w:p w14:paraId="079209D7" w14:textId="77777777"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08904471" w14:textId="77777777" w:rsidR="006A7F1B" w:rsidRPr="008C2396" w:rsidRDefault="006A7F1B" w:rsidP="006A7F1B">
            <w:pPr>
              <w:jc w:val="both"/>
              <w:rPr>
                <w:rFonts w:ascii="Arial" w:hAnsi="Arial" w:cs="Arial"/>
                <w:color w:val="A6A6A6"/>
                <w:sz w:val="22"/>
                <w:szCs w:val="22"/>
              </w:rPr>
            </w:pPr>
          </w:p>
          <w:p w14:paraId="219E5388" w14:textId="77777777" w:rsidR="006A7F1B" w:rsidRPr="008C2396" w:rsidRDefault="006A7F1B" w:rsidP="006A7F1B">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41EC9E5F" w14:textId="51F74FE3"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 xml:space="preserve">Cuando el </w:t>
            </w:r>
            <w:r>
              <w:rPr>
                <w:rFonts w:ascii="Arial" w:hAnsi="Arial" w:cs="Arial"/>
                <w:color w:val="A6A6A6"/>
                <w:sz w:val="22"/>
                <w:szCs w:val="22"/>
              </w:rPr>
              <w:t xml:space="preserve">solicitante </w:t>
            </w:r>
            <w:r w:rsidRPr="008C2396">
              <w:rPr>
                <w:rFonts w:ascii="Arial" w:hAnsi="Arial" w:cs="Arial"/>
                <w:color w:val="A6A6A6"/>
                <w:sz w:val="22"/>
                <w:szCs w:val="22"/>
              </w:rPr>
              <w:t>intenta ingresar diligenciando en el formulario identificación y nombre</w:t>
            </w:r>
          </w:p>
        </w:tc>
      </w:tr>
      <w:tr w:rsidR="006A7F1B" w:rsidRPr="008C2396" w14:paraId="6DE1C238" w14:textId="77777777" w:rsidTr="005D0764">
        <w:trPr>
          <w:trHeight w:val="1686"/>
        </w:trPr>
        <w:tc>
          <w:tcPr>
            <w:tcW w:w="737" w:type="dxa"/>
            <w:shd w:val="clear" w:color="auto" w:fill="FFFFFF"/>
          </w:tcPr>
          <w:p w14:paraId="4DDA236B" w14:textId="5336DC20"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shd w:val="clear" w:color="auto" w:fill="FFFFFF"/>
          </w:tcPr>
          <w:p w14:paraId="448DAD31" w14:textId="0B44BFBB" w:rsidR="006A7F1B" w:rsidRPr="008C2396" w:rsidRDefault="006A7F1B" w:rsidP="006A7F1B">
            <w:pPr>
              <w:jc w:val="both"/>
              <w:rPr>
                <w:rFonts w:ascii="Arial" w:hAnsi="Arial" w:cs="Arial"/>
                <w:color w:val="A6A6A6"/>
                <w:sz w:val="22"/>
                <w:szCs w:val="22"/>
              </w:rPr>
            </w:pPr>
            <w:r>
              <w:rPr>
                <w:rFonts w:ascii="Arial" w:hAnsi="Arial" w:cs="Arial"/>
                <w:color w:val="A6A6A6"/>
                <w:sz w:val="22"/>
                <w:szCs w:val="22"/>
              </w:rPr>
              <w:t>Documentación de la demanda en Word y el tiempo de notificación al cliente.</w:t>
            </w:r>
          </w:p>
        </w:tc>
        <w:tc>
          <w:tcPr>
            <w:tcW w:w="2571" w:type="dxa"/>
            <w:gridSpan w:val="3"/>
            <w:shd w:val="clear" w:color="auto" w:fill="FFFFFF"/>
          </w:tcPr>
          <w:p w14:paraId="0A3A0B2B" w14:textId="20B3AA4D" w:rsidR="006A7F1B" w:rsidRPr="008C2396" w:rsidRDefault="006A7F1B" w:rsidP="006A7F1B">
            <w:pPr>
              <w:jc w:val="both"/>
              <w:rPr>
                <w:rFonts w:ascii="Arial" w:hAnsi="Arial" w:cs="Arial"/>
                <w:color w:val="A6A6A6"/>
                <w:sz w:val="22"/>
                <w:szCs w:val="22"/>
              </w:rPr>
            </w:pPr>
            <w:r>
              <w:rPr>
                <w:rFonts w:ascii="Arial" w:hAnsi="Arial" w:cs="Arial"/>
                <w:color w:val="A6A6A6"/>
                <w:sz w:val="22"/>
                <w:szCs w:val="22"/>
              </w:rPr>
              <w:t>Registrar la demanda para que el proceso sea más ágil; si la demanda está mal solicitada, mandar mensaje de error, de estar bien, mandar correo al solicitante de que ·fue un éxito”</w:t>
            </w:r>
          </w:p>
        </w:tc>
        <w:tc>
          <w:tcPr>
            <w:tcW w:w="5233" w:type="dxa"/>
            <w:gridSpan w:val="2"/>
            <w:shd w:val="clear" w:color="auto" w:fill="FFFFFF"/>
          </w:tcPr>
          <w:p w14:paraId="27990332" w14:textId="77777777"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 xml:space="preserve">A partir del momento en que se efectúa </w:t>
            </w:r>
            <w:r>
              <w:rPr>
                <w:rFonts w:ascii="Arial" w:hAnsi="Arial" w:cs="Arial"/>
                <w:color w:val="A6A6A6"/>
                <w:sz w:val="22"/>
                <w:szCs w:val="22"/>
              </w:rPr>
              <w:t>la solicitud, y la notificación del correo.</w:t>
            </w:r>
          </w:p>
          <w:p w14:paraId="5F8AE0DF" w14:textId="77777777" w:rsidR="006A7F1B" w:rsidRPr="008C2396" w:rsidRDefault="006A7F1B" w:rsidP="006A7F1B">
            <w:pPr>
              <w:ind w:left="720"/>
              <w:jc w:val="both"/>
              <w:rPr>
                <w:rFonts w:ascii="Arial" w:hAnsi="Arial" w:cs="Arial"/>
                <w:color w:val="A6A6A6"/>
                <w:sz w:val="22"/>
                <w:szCs w:val="22"/>
              </w:rPr>
            </w:pPr>
          </w:p>
        </w:tc>
      </w:tr>
      <w:tr w:rsidR="006A7F1B" w:rsidRPr="008C2396" w14:paraId="15ACBE8F" w14:textId="77777777" w:rsidTr="005D0764">
        <w:trPr>
          <w:trHeight w:val="1686"/>
        </w:trPr>
        <w:tc>
          <w:tcPr>
            <w:tcW w:w="737" w:type="dxa"/>
            <w:shd w:val="clear" w:color="auto" w:fill="FFFFFF"/>
          </w:tcPr>
          <w:p w14:paraId="08E4DE2D" w14:textId="411AB3B3" w:rsidR="006A7F1B" w:rsidRPr="008C2396" w:rsidRDefault="006A7F1B" w:rsidP="006A7F1B">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4F2C1354" w14:textId="77777777" w:rsidR="006A7F1B" w:rsidRPr="008C2396" w:rsidRDefault="006A7F1B" w:rsidP="006A7F1B">
            <w:pPr>
              <w:jc w:val="both"/>
              <w:rPr>
                <w:rFonts w:ascii="Arial" w:hAnsi="Arial" w:cs="Arial"/>
                <w:color w:val="A6A6A6"/>
                <w:sz w:val="22"/>
                <w:szCs w:val="22"/>
              </w:rPr>
            </w:pPr>
          </w:p>
        </w:tc>
        <w:tc>
          <w:tcPr>
            <w:tcW w:w="2571" w:type="dxa"/>
            <w:gridSpan w:val="3"/>
            <w:shd w:val="clear" w:color="auto" w:fill="FFFFFF"/>
          </w:tcPr>
          <w:p w14:paraId="68EE5315" w14:textId="77777777" w:rsidR="006A7F1B" w:rsidRPr="008C2396" w:rsidRDefault="006A7F1B" w:rsidP="006A7F1B">
            <w:pPr>
              <w:jc w:val="both"/>
              <w:rPr>
                <w:rFonts w:ascii="Arial" w:hAnsi="Arial" w:cs="Arial"/>
                <w:color w:val="A6A6A6"/>
                <w:sz w:val="22"/>
                <w:szCs w:val="22"/>
              </w:rPr>
            </w:pPr>
          </w:p>
        </w:tc>
        <w:tc>
          <w:tcPr>
            <w:tcW w:w="5233" w:type="dxa"/>
            <w:gridSpan w:val="2"/>
            <w:shd w:val="clear" w:color="auto" w:fill="FFFFFF"/>
          </w:tcPr>
          <w:p w14:paraId="19F6371B" w14:textId="77777777" w:rsidR="006A7F1B" w:rsidRPr="008C2396" w:rsidRDefault="006A7F1B" w:rsidP="006A7F1B">
            <w:pPr>
              <w:jc w:val="both"/>
              <w:rPr>
                <w:rFonts w:ascii="Arial" w:hAnsi="Arial" w:cs="Arial"/>
                <w:color w:val="A6A6A6"/>
                <w:sz w:val="22"/>
                <w:szCs w:val="22"/>
              </w:rPr>
            </w:pPr>
          </w:p>
        </w:tc>
      </w:tr>
      <w:tr w:rsidR="008F6AF7" w:rsidRPr="008C2396" w14:paraId="571F48F5" w14:textId="77777777" w:rsidTr="008F6AF7">
        <w:trPr>
          <w:trHeight w:val="114"/>
        </w:trPr>
        <w:tc>
          <w:tcPr>
            <w:tcW w:w="10490" w:type="dxa"/>
            <w:gridSpan w:val="8"/>
            <w:shd w:val="clear" w:color="auto" w:fill="A50021"/>
          </w:tcPr>
          <w:p w14:paraId="1F172CD2"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7A957D02" w14:textId="77777777" w:rsidTr="005D0764">
        <w:trPr>
          <w:trHeight w:val="260"/>
        </w:trPr>
        <w:tc>
          <w:tcPr>
            <w:tcW w:w="3130" w:type="dxa"/>
            <w:gridSpan w:val="4"/>
            <w:shd w:val="clear" w:color="auto" w:fill="A6A6A6"/>
          </w:tcPr>
          <w:p w14:paraId="663EC295"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10BBB755"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C74EC4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7C98522D"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6A7F1B" w:rsidRPr="008C2396" w14:paraId="4351D385" w14:textId="77777777" w:rsidTr="005D0764">
        <w:trPr>
          <w:trHeight w:val="304"/>
        </w:trPr>
        <w:tc>
          <w:tcPr>
            <w:tcW w:w="3130" w:type="dxa"/>
            <w:gridSpan w:val="4"/>
            <w:shd w:val="clear" w:color="auto" w:fill="FFFFFF"/>
          </w:tcPr>
          <w:p w14:paraId="53E9AEE2" w14:textId="5E48622A" w:rsidR="006A7F1B" w:rsidRPr="008C2396" w:rsidRDefault="006A7F1B" w:rsidP="006A7F1B">
            <w:pPr>
              <w:jc w:val="both"/>
              <w:rPr>
                <w:rFonts w:ascii="Arial" w:hAnsi="Arial" w:cs="Arial"/>
                <w:color w:val="A6A6A6"/>
                <w:sz w:val="22"/>
                <w:szCs w:val="22"/>
              </w:rPr>
            </w:pPr>
            <w:r>
              <w:rPr>
                <w:rFonts w:ascii="Arial" w:hAnsi="Arial" w:cs="Arial"/>
                <w:b/>
                <w:bCs/>
                <w:sz w:val="22"/>
                <w:szCs w:val="22"/>
              </w:rPr>
              <w:t>Héctor Gonzalez</w:t>
            </w:r>
          </w:p>
        </w:tc>
        <w:tc>
          <w:tcPr>
            <w:tcW w:w="2000" w:type="dxa"/>
            <w:shd w:val="clear" w:color="auto" w:fill="FFFFFF"/>
          </w:tcPr>
          <w:p w14:paraId="46E7095D" w14:textId="19EAC1F2" w:rsidR="006A7F1B" w:rsidRPr="008C2396" w:rsidRDefault="006A7F1B" w:rsidP="006A7F1B">
            <w:pPr>
              <w:jc w:val="both"/>
              <w:rPr>
                <w:rFonts w:ascii="Arial" w:hAnsi="Arial" w:cs="Arial"/>
                <w:color w:val="A6A6A6"/>
                <w:sz w:val="22"/>
                <w:szCs w:val="22"/>
              </w:rPr>
            </w:pPr>
            <w:proofErr w:type="spellStart"/>
            <w:r>
              <w:rPr>
                <w:rFonts w:ascii="Arial" w:hAnsi="Arial" w:cs="Arial"/>
                <w:b/>
                <w:bCs/>
                <w:sz w:val="22"/>
                <w:szCs w:val="22"/>
              </w:rPr>
              <w:t>WebDesigns</w:t>
            </w:r>
            <w:proofErr w:type="spellEnd"/>
            <w:r>
              <w:rPr>
                <w:rFonts w:ascii="Arial" w:hAnsi="Arial" w:cs="Arial"/>
                <w:b/>
                <w:bCs/>
                <w:sz w:val="22"/>
                <w:szCs w:val="22"/>
              </w:rPr>
              <w:t xml:space="preserve"> GDS</w:t>
            </w:r>
          </w:p>
        </w:tc>
        <w:tc>
          <w:tcPr>
            <w:tcW w:w="2074" w:type="dxa"/>
            <w:gridSpan w:val="2"/>
            <w:shd w:val="clear" w:color="auto" w:fill="FFFFFF"/>
          </w:tcPr>
          <w:p w14:paraId="285F18E4" w14:textId="5E1F2ED7" w:rsidR="006A7F1B" w:rsidRPr="008C2396" w:rsidRDefault="006A7F1B" w:rsidP="006A7F1B">
            <w:pPr>
              <w:jc w:val="both"/>
              <w:rPr>
                <w:rFonts w:ascii="Arial" w:hAnsi="Arial" w:cs="Arial"/>
                <w:color w:val="A6A6A6"/>
                <w:sz w:val="22"/>
                <w:szCs w:val="22"/>
              </w:rPr>
            </w:pPr>
            <w:r>
              <w:rPr>
                <w:rFonts w:ascii="Arial" w:hAnsi="Arial" w:cs="Arial"/>
                <w:b/>
                <w:bCs/>
                <w:sz w:val="22"/>
                <w:szCs w:val="22"/>
              </w:rPr>
              <w:t>5587961884</w:t>
            </w:r>
          </w:p>
        </w:tc>
        <w:tc>
          <w:tcPr>
            <w:tcW w:w="3286" w:type="dxa"/>
            <w:shd w:val="clear" w:color="auto" w:fill="FFFFFF"/>
          </w:tcPr>
          <w:p w14:paraId="634AB014" w14:textId="77777777" w:rsidR="006A7F1B" w:rsidRPr="008C2396" w:rsidRDefault="006A7F1B" w:rsidP="006A7F1B">
            <w:pPr>
              <w:jc w:val="both"/>
              <w:rPr>
                <w:rFonts w:ascii="Arial" w:hAnsi="Arial" w:cs="Arial"/>
                <w:color w:val="A6A6A6"/>
                <w:sz w:val="22"/>
                <w:szCs w:val="22"/>
              </w:rPr>
            </w:pPr>
          </w:p>
        </w:tc>
      </w:tr>
      <w:tr w:rsidR="006A7F1B" w:rsidRPr="008C2396" w14:paraId="1AA34B00" w14:textId="77777777" w:rsidTr="005D0764">
        <w:trPr>
          <w:trHeight w:val="304"/>
        </w:trPr>
        <w:tc>
          <w:tcPr>
            <w:tcW w:w="3130" w:type="dxa"/>
            <w:gridSpan w:val="4"/>
            <w:shd w:val="clear" w:color="auto" w:fill="FFFFFF"/>
          </w:tcPr>
          <w:p w14:paraId="352C7081" w14:textId="6D54C458" w:rsidR="006A7F1B" w:rsidRPr="008C2396" w:rsidRDefault="006A7F1B" w:rsidP="006A7F1B">
            <w:pPr>
              <w:jc w:val="both"/>
              <w:rPr>
                <w:rFonts w:ascii="Arial" w:hAnsi="Arial" w:cs="Arial"/>
                <w:color w:val="A6A6A6"/>
                <w:sz w:val="22"/>
                <w:szCs w:val="22"/>
              </w:rPr>
            </w:pPr>
            <w:r>
              <w:rPr>
                <w:rFonts w:ascii="Arial" w:hAnsi="Arial" w:cs="Arial"/>
                <w:b/>
                <w:bCs/>
                <w:sz w:val="22"/>
                <w:szCs w:val="22"/>
              </w:rPr>
              <w:t>Jaime Morales</w:t>
            </w:r>
          </w:p>
        </w:tc>
        <w:tc>
          <w:tcPr>
            <w:tcW w:w="2000" w:type="dxa"/>
            <w:shd w:val="clear" w:color="auto" w:fill="FFFFFF"/>
          </w:tcPr>
          <w:p w14:paraId="04E4E0E1" w14:textId="67FD66CB" w:rsidR="006A7F1B" w:rsidRPr="008C2396" w:rsidRDefault="006A7F1B" w:rsidP="006A7F1B">
            <w:pPr>
              <w:jc w:val="both"/>
              <w:rPr>
                <w:rFonts w:ascii="Arial" w:hAnsi="Arial" w:cs="Arial"/>
                <w:color w:val="A6A6A6"/>
                <w:sz w:val="22"/>
                <w:szCs w:val="22"/>
              </w:rPr>
            </w:pPr>
            <w:proofErr w:type="spellStart"/>
            <w:r>
              <w:rPr>
                <w:rFonts w:ascii="Arial" w:hAnsi="Arial" w:cs="Arial"/>
                <w:b/>
                <w:bCs/>
                <w:sz w:val="22"/>
                <w:szCs w:val="22"/>
              </w:rPr>
              <w:t>Abogadot</w:t>
            </w:r>
            <w:proofErr w:type="spellEnd"/>
          </w:p>
        </w:tc>
        <w:tc>
          <w:tcPr>
            <w:tcW w:w="2074" w:type="dxa"/>
            <w:gridSpan w:val="2"/>
            <w:shd w:val="clear" w:color="auto" w:fill="FFFFFF"/>
          </w:tcPr>
          <w:p w14:paraId="5B93CD50" w14:textId="7F5D5947" w:rsidR="006A7F1B" w:rsidRPr="008C2396" w:rsidRDefault="006A7F1B" w:rsidP="006A7F1B">
            <w:pPr>
              <w:jc w:val="both"/>
              <w:rPr>
                <w:rFonts w:ascii="Arial" w:hAnsi="Arial" w:cs="Arial"/>
                <w:color w:val="A6A6A6"/>
                <w:sz w:val="22"/>
                <w:szCs w:val="22"/>
              </w:rPr>
            </w:pPr>
            <w:r>
              <w:rPr>
                <w:rFonts w:ascii="Arial" w:hAnsi="Arial" w:cs="Arial"/>
                <w:b/>
                <w:bCs/>
                <w:sz w:val="22"/>
                <w:szCs w:val="22"/>
              </w:rPr>
              <w:t>77893029837</w:t>
            </w:r>
          </w:p>
        </w:tc>
        <w:tc>
          <w:tcPr>
            <w:tcW w:w="3286" w:type="dxa"/>
            <w:shd w:val="clear" w:color="auto" w:fill="FFFFFF"/>
          </w:tcPr>
          <w:p w14:paraId="50384B08" w14:textId="77777777" w:rsidR="006A7F1B" w:rsidRPr="008C2396" w:rsidRDefault="006A7F1B" w:rsidP="006A7F1B">
            <w:pPr>
              <w:jc w:val="both"/>
              <w:rPr>
                <w:rFonts w:ascii="Arial" w:hAnsi="Arial" w:cs="Arial"/>
                <w:color w:val="A6A6A6"/>
                <w:sz w:val="22"/>
                <w:szCs w:val="22"/>
              </w:rPr>
            </w:pPr>
          </w:p>
        </w:tc>
      </w:tr>
    </w:tbl>
    <w:p w14:paraId="55679F8B" w14:textId="77777777" w:rsidR="00DD1328" w:rsidRPr="008C2396" w:rsidRDefault="00DD1328" w:rsidP="00E45C7F">
      <w:pPr>
        <w:rPr>
          <w:rFonts w:ascii="Arial" w:hAnsi="Arial" w:cs="Arial"/>
          <w:b/>
          <w:sz w:val="28"/>
          <w:szCs w:val="28"/>
        </w:rPr>
      </w:pPr>
    </w:p>
    <w:p w14:paraId="03608352" w14:textId="77777777" w:rsidR="005B4CB8" w:rsidRPr="008C2396" w:rsidRDefault="005B4CB8" w:rsidP="00CF1DBE">
      <w:pPr>
        <w:jc w:val="center"/>
        <w:rPr>
          <w:rFonts w:ascii="Arial" w:hAnsi="Arial" w:cs="Arial"/>
          <w:b/>
          <w:sz w:val="28"/>
          <w:szCs w:val="28"/>
        </w:rPr>
      </w:pPr>
    </w:p>
    <w:p w14:paraId="289AA2E1" w14:textId="77777777" w:rsidR="00BC2005" w:rsidRPr="008C2396" w:rsidRDefault="00BC2005" w:rsidP="00CF1DBE">
      <w:pPr>
        <w:jc w:val="center"/>
        <w:rPr>
          <w:rFonts w:ascii="Arial" w:hAnsi="Arial" w:cs="Arial"/>
          <w:b/>
          <w:sz w:val="28"/>
          <w:szCs w:val="28"/>
        </w:rPr>
      </w:pPr>
    </w:p>
    <w:p w14:paraId="4F674D28" w14:textId="77777777" w:rsidR="00BC2005" w:rsidRPr="008C2396" w:rsidRDefault="00BC2005" w:rsidP="00CF1DBE">
      <w:pPr>
        <w:jc w:val="center"/>
        <w:rPr>
          <w:rFonts w:ascii="Arial" w:hAnsi="Arial" w:cs="Arial"/>
          <w:b/>
          <w:sz w:val="28"/>
          <w:szCs w:val="28"/>
        </w:rPr>
      </w:pPr>
    </w:p>
    <w:p w14:paraId="4907D2F2" w14:textId="77777777" w:rsidR="00BC2005" w:rsidRPr="008C2396" w:rsidRDefault="00BC2005" w:rsidP="00CF1DBE">
      <w:pPr>
        <w:jc w:val="center"/>
        <w:rPr>
          <w:rFonts w:ascii="Arial" w:hAnsi="Arial" w:cs="Arial"/>
          <w:b/>
          <w:sz w:val="28"/>
          <w:szCs w:val="28"/>
        </w:rPr>
      </w:pPr>
    </w:p>
    <w:p w14:paraId="4C345878" w14:textId="77777777" w:rsidR="00BC2005" w:rsidRPr="008C2396" w:rsidRDefault="00BC2005" w:rsidP="00CF1DBE">
      <w:pPr>
        <w:jc w:val="center"/>
        <w:rPr>
          <w:rFonts w:ascii="Arial" w:hAnsi="Arial" w:cs="Arial"/>
          <w:b/>
          <w:sz w:val="28"/>
          <w:szCs w:val="28"/>
        </w:rPr>
      </w:pPr>
    </w:p>
    <w:p w14:paraId="0F32C32C" w14:textId="77777777" w:rsidR="00BC2005" w:rsidRPr="008C2396" w:rsidRDefault="00BC2005" w:rsidP="00CF1DBE">
      <w:pPr>
        <w:jc w:val="center"/>
        <w:rPr>
          <w:rFonts w:ascii="Arial" w:hAnsi="Arial" w:cs="Arial"/>
          <w:b/>
          <w:sz w:val="28"/>
          <w:szCs w:val="28"/>
        </w:rPr>
      </w:pPr>
    </w:p>
    <w:p w14:paraId="29761EB7" w14:textId="77777777" w:rsidR="00BC2005" w:rsidRPr="008C2396" w:rsidRDefault="00BC2005" w:rsidP="00CF1DBE">
      <w:pPr>
        <w:jc w:val="center"/>
        <w:rPr>
          <w:rFonts w:ascii="Arial" w:hAnsi="Arial" w:cs="Arial"/>
          <w:b/>
          <w:sz w:val="28"/>
          <w:szCs w:val="28"/>
        </w:rPr>
      </w:pPr>
    </w:p>
    <w:p w14:paraId="33852102" w14:textId="77777777" w:rsidR="00BC2005" w:rsidRPr="008C2396" w:rsidRDefault="00BC2005" w:rsidP="00CF1DBE">
      <w:pPr>
        <w:jc w:val="center"/>
        <w:rPr>
          <w:rFonts w:ascii="Arial" w:hAnsi="Arial" w:cs="Arial"/>
          <w:b/>
          <w:sz w:val="28"/>
          <w:szCs w:val="28"/>
        </w:rPr>
      </w:pPr>
    </w:p>
    <w:p w14:paraId="15500AFE" w14:textId="77777777" w:rsidR="00BC2005" w:rsidRPr="008C2396" w:rsidRDefault="00BC2005" w:rsidP="00CF1DBE">
      <w:pPr>
        <w:jc w:val="center"/>
        <w:rPr>
          <w:rFonts w:ascii="Arial" w:hAnsi="Arial" w:cs="Arial"/>
          <w:b/>
          <w:sz w:val="28"/>
          <w:szCs w:val="28"/>
        </w:rPr>
      </w:pPr>
    </w:p>
    <w:p w14:paraId="3AC26DC4" w14:textId="77777777" w:rsidR="00BC2005" w:rsidRPr="008C2396" w:rsidRDefault="00BC2005" w:rsidP="00CF1DBE">
      <w:pPr>
        <w:jc w:val="center"/>
        <w:rPr>
          <w:rFonts w:ascii="Arial" w:hAnsi="Arial" w:cs="Arial"/>
          <w:b/>
          <w:sz w:val="28"/>
          <w:szCs w:val="28"/>
        </w:rPr>
      </w:pPr>
    </w:p>
    <w:p w14:paraId="4FF9DA95" w14:textId="77777777" w:rsidR="00BC2005" w:rsidRPr="008C2396" w:rsidRDefault="00BC2005" w:rsidP="00CF1DBE">
      <w:pPr>
        <w:jc w:val="center"/>
        <w:rPr>
          <w:rFonts w:ascii="Arial" w:hAnsi="Arial" w:cs="Arial"/>
          <w:b/>
          <w:sz w:val="28"/>
          <w:szCs w:val="28"/>
        </w:rPr>
      </w:pPr>
    </w:p>
    <w:p w14:paraId="3F4372ED" w14:textId="77777777" w:rsidR="00BC2005" w:rsidRDefault="00BC2005" w:rsidP="00CF1DBE">
      <w:pPr>
        <w:jc w:val="center"/>
        <w:rPr>
          <w:rFonts w:ascii="Arial" w:hAnsi="Arial" w:cs="Arial"/>
          <w:b/>
          <w:sz w:val="28"/>
          <w:szCs w:val="28"/>
        </w:rPr>
      </w:pPr>
    </w:p>
    <w:p w14:paraId="199CBE0C" w14:textId="77777777" w:rsidR="005D0764" w:rsidRDefault="005D0764" w:rsidP="00CF1DBE">
      <w:pPr>
        <w:jc w:val="center"/>
        <w:rPr>
          <w:rFonts w:ascii="Arial" w:hAnsi="Arial" w:cs="Arial"/>
          <w:b/>
          <w:sz w:val="28"/>
          <w:szCs w:val="28"/>
        </w:rPr>
      </w:pPr>
    </w:p>
    <w:p w14:paraId="2D33A4EF" w14:textId="77777777" w:rsidR="005D0764" w:rsidRDefault="005D0764" w:rsidP="00CF1DBE">
      <w:pPr>
        <w:jc w:val="center"/>
        <w:rPr>
          <w:rFonts w:ascii="Arial" w:hAnsi="Arial" w:cs="Arial"/>
          <w:b/>
          <w:sz w:val="28"/>
          <w:szCs w:val="28"/>
        </w:rPr>
      </w:pPr>
    </w:p>
    <w:p w14:paraId="314B1EBF" w14:textId="77777777" w:rsidR="005D0764" w:rsidRDefault="005D0764" w:rsidP="00CF1DBE">
      <w:pPr>
        <w:jc w:val="center"/>
        <w:rPr>
          <w:rFonts w:ascii="Arial" w:hAnsi="Arial" w:cs="Arial"/>
          <w:b/>
          <w:sz w:val="28"/>
          <w:szCs w:val="28"/>
        </w:rPr>
      </w:pPr>
    </w:p>
    <w:p w14:paraId="29E74886" w14:textId="77777777" w:rsidR="005D0764" w:rsidRPr="008C2396" w:rsidRDefault="005D0764" w:rsidP="00CF1DBE">
      <w:pPr>
        <w:jc w:val="center"/>
        <w:rPr>
          <w:rFonts w:ascii="Arial" w:hAnsi="Arial" w:cs="Arial"/>
          <w:b/>
          <w:sz w:val="28"/>
          <w:szCs w:val="28"/>
        </w:rPr>
      </w:pPr>
    </w:p>
    <w:p w14:paraId="28D60CEE" w14:textId="77777777" w:rsidR="00BC2005" w:rsidRDefault="00BC2005" w:rsidP="00CF1DBE">
      <w:pPr>
        <w:jc w:val="center"/>
        <w:rPr>
          <w:rFonts w:ascii="Arial" w:hAnsi="Arial" w:cs="Arial"/>
          <w:b/>
          <w:sz w:val="28"/>
          <w:szCs w:val="28"/>
        </w:rPr>
      </w:pPr>
    </w:p>
    <w:p w14:paraId="36BACE8B" w14:textId="77777777" w:rsidR="00517D47" w:rsidRPr="008C2396" w:rsidRDefault="00517D47" w:rsidP="00CF1DBE">
      <w:pPr>
        <w:jc w:val="center"/>
        <w:rPr>
          <w:rFonts w:ascii="Arial" w:hAnsi="Arial" w:cs="Arial"/>
          <w:b/>
          <w:sz w:val="28"/>
          <w:szCs w:val="28"/>
        </w:rPr>
      </w:pPr>
    </w:p>
    <w:p w14:paraId="37927A4C"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096A7A3F" w14:textId="77777777" w:rsidR="00517D47" w:rsidRPr="00517D47" w:rsidRDefault="00517D47" w:rsidP="00517D47">
      <w:pPr>
        <w:rPr>
          <w:lang w:val="es-ES_tradnl" w:eastAsia="en-US"/>
        </w:rPr>
      </w:pPr>
    </w:p>
    <w:p w14:paraId="54E0850C"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445D061C"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46970EC4" w14:textId="77777777" w:rsidTr="00863B9A">
        <w:trPr>
          <w:trHeight w:val="182"/>
        </w:trPr>
        <w:tc>
          <w:tcPr>
            <w:tcW w:w="1277" w:type="dxa"/>
            <w:shd w:val="clear" w:color="auto" w:fill="A50021"/>
            <w:vAlign w:val="center"/>
          </w:tcPr>
          <w:p w14:paraId="3FC03777"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4C1C9B29"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00793FF3" w14:textId="77777777" w:rsidR="009F66F0" w:rsidRPr="008C2396" w:rsidRDefault="009F66F0" w:rsidP="00E45C7F">
            <w:pPr>
              <w:jc w:val="center"/>
              <w:rPr>
                <w:rFonts w:ascii="Arial" w:hAnsi="Arial" w:cs="Arial"/>
                <w:b/>
                <w:sz w:val="22"/>
                <w:szCs w:val="22"/>
              </w:rPr>
            </w:pPr>
          </w:p>
        </w:tc>
      </w:tr>
      <w:tr w:rsidR="00780520" w:rsidRPr="008C2396" w14:paraId="2061066E" w14:textId="77777777" w:rsidTr="004627A3">
        <w:trPr>
          <w:trHeight w:val="182"/>
        </w:trPr>
        <w:tc>
          <w:tcPr>
            <w:tcW w:w="10490" w:type="dxa"/>
            <w:gridSpan w:val="6"/>
            <w:shd w:val="clear" w:color="auto" w:fill="A50021"/>
            <w:vAlign w:val="center"/>
          </w:tcPr>
          <w:p w14:paraId="2C1E459B"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FBCFF6F" w14:textId="77777777" w:rsidTr="00780520">
        <w:trPr>
          <w:trHeight w:val="182"/>
        </w:trPr>
        <w:tc>
          <w:tcPr>
            <w:tcW w:w="10490" w:type="dxa"/>
            <w:gridSpan w:val="6"/>
            <w:shd w:val="clear" w:color="auto" w:fill="FFFFFF"/>
            <w:vAlign w:val="center"/>
          </w:tcPr>
          <w:p w14:paraId="45406980"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531C2E89" w14:textId="77777777" w:rsidR="00780520" w:rsidRPr="008C2396" w:rsidRDefault="00780520" w:rsidP="004627A3">
            <w:pPr>
              <w:jc w:val="center"/>
              <w:rPr>
                <w:rFonts w:ascii="Arial" w:hAnsi="Arial" w:cs="Arial"/>
                <w:b/>
                <w:sz w:val="22"/>
                <w:szCs w:val="22"/>
              </w:rPr>
            </w:pPr>
          </w:p>
          <w:p w14:paraId="7B323234" w14:textId="77777777" w:rsidR="00780520" w:rsidRPr="008C2396" w:rsidRDefault="00780520" w:rsidP="004627A3">
            <w:pPr>
              <w:jc w:val="center"/>
              <w:rPr>
                <w:rFonts w:ascii="Arial" w:hAnsi="Arial" w:cs="Arial"/>
                <w:b/>
                <w:sz w:val="22"/>
                <w:szCs w:val="22"/>
              </w:rPr>
            </w:pPr>
          </w:p>
        </w:tc>
      </w:tr>
      <w:tr w:rsidR="00454D1E" w:rsidRPr="008C2396" w14:paraId="3903A980" w14:textId="77777777" w:rsidTr="00780520">
        <w:trPr>
          <w:trHeight w:val="182"/>
        </w:trPr>
        <w:tc>
          <w:tcPr>
            <w:tcW w:w="10490" w:type="dxa"/>
            <w:gridSpan w:val="6"/>
            <w:shd w:val="clear" w:color="auto" w:fill="FFFFFF"/>
            <w:vAlign w:val="center"/>
          </w:tcPr>
          <w:p w14:paraId="20A0199F"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4535786A" w14:textId="77777777" w:rsidTr="004627A3">
        <w:trPr>
          <w:trHeight w:val="182"/>
        </w:trPr>
        <w:tc>
          <w:tcPr>
            <w:tcW w:w="10490" w:type="dxa"/>
            <w:gridSpan w:val="6"/>
            <w:shd w:val="clear" w:color="auto" w:fill="A50021"/>
            <w:vAlign w:val="center"/>
          </w:tcPr>
          <w:p w14:paraId="5C8A6AF1"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0D28B58C" w14:textId="77777777" w:rsidTr="00D4775A">
        <w:trPr>
          <w:trHeight w:val="182"/>
        </w:trPr>
        <w:tc>
          <w:tcPr>
            <w:tcW w:w="10490" w:type="dxa"/>
            <w:gridSpan w:val="6"/>
            <w:shd w:val="clear" w:color="auto" w:fill="FFFFFF"/>
            <w:vAlign w:val="center"/>
          </w:tcPr>
          <w:p w14:paraId="2F5964AF"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13784FD0" w14:textId="77777777" w:rsidR="00EE7D3C" w:rsidRPr="005D0764" w:rsidRDefault="00EE7D3C" w:rsidP="004627A3">
            <w:pPr>
              <w:jc w:val="center"/>
              <w:rPr>
                <w:rFonts w:ascii="Arial" w:hAnsi="Arial" w:cs="Arial"/>
                <w:sz w:val="22"/>
                <w:szCs w:val="22"/>
              </w:rPr>
            </w:pPr>
          </w:p>
          <w:p w14:paraId="099AA7EC" w14:textId="77777777" w:rsidR="002F0B65" w:rsidRPr="005D0764" w:rsidRDefault="002F0B65" w:rsidP="004627A3">
            <w:pPr>
              <w:jc w:val="center"/>
              <w:rPr>
                <w:rFonts w:ascii="Arial" w:hAnsi="Arial" w:cs="Arial"/>
                <w:sz w:val="22"/>
                <w:szCs w:val="22"/>
              </w:rPr>
            </w:pPr>
          </w:p>
        </w:tc>
      </w:tr>
      <w:tr w:rsidR="00C464FB" w:rsidRPr="008C2396" w14:paraId="61936100" w14:textId="77777777" w:rsidTr="004627A3">
        <w:trPr>
          <w:trHeight w:val="182"/>
        </w:trPr>
        <w:tc>
          <w:tcPr>
            <w:tcW w:w="10490" w:type="dxa"/>
            <w:gridSpan w:val="6"/>
            <w:shd w:val="clear" w:color="auto" w:fill="FFFFFF"/>
            <w:vAlign w:val="center"/>
          </w:tcPr>
          <w:p w14:paraId="6DC960CC"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624D0F2" w14:textId="77777777" w:rsidTr="004627A3">
        <w:trPr>
          <w:trHeight w:val="182"/>
        </w:trPr>
        <w:tc>
          <w:tcPr>
            <w:tcW w:w="10490" w:type="dxa"/>
            <w:gridSpan w:val="6"/>
            <w:shd w:val="clear" w:color="auto" w:fill="A50021"/>
            <w:vAlign w:val="center"/>
          </w:tcPr>
          <w:p w14:paraId="6DFD369B"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01F8B741" w14:textId="77777777" w:rsidTr="00BA6E72">
        <w:trPr>
          <w:trHeight w:val="182"/>
        </w:trPr>
        <w:tc>
          <w:tcPr>
            <w:tcW w:w="10490" w:type="dxa"/>
            <w:gridSpan w:val="6"/>
            <w:shd w:val="clear" w:color="auto" w:fill="FFFFFF"/>
            <w:vAlign w:val="center"/>
          </w:tcPr>
          <w:p w14:paraId="6D709879"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13963B84" w14:textId="77777777" w:rsidR="00115C2C" w:rsidRPr="005D0764" w:rsidRDefault="00115C2C" w:rsidP="00D02EFD">
            <w:pPr>
              <w:jc w:val="both"/>
              <w:rPr>
                <w:rFonts w:ascii="Arial" w:hAnsi="Arial" w:cs="Arial"/>
                <w:color w:val="BFBFBF"/>
                <w:sz w:val="22"/>
                <w:szCs w:val="22"/>
              </w:rPr>
            </w:pPr>
          </w:p>
          <w:p w14:paraId="0575FD9D" w14:textId="77777777" w:rsidR="00EE7D3C" w:rsidRPr="005D0764" w:rsidRDefault="00EE7D3C" w:rsidP="00D02EFD">
            <w:pPr>
              <w:jc w:val="both"/>
              <w:rPr>
                <w:rFonts w:ascii="Arial" w:hAnsi="Arial" w:cs="Arial"/>
                <w:color w:val="BFBFBF"/>
                <w:sz w:val="22"/>
                <w:szCs w:val="22"/>
              </w:rPr>
            </w:pPr>
          </w:p>
          <w:p w14:paraId="1A8F2E87" w14:textId="77777777" w:rsidR="00115C2C" w:rsidRPr="005D0764" w:rsidRDefault="00115C2C" w:rsidP="00D02EFD">
            <w:pPr>
              <w:jc w:val="both"/>
              <w:rPr>
                <w:rFonts w:ascii="Arial" w:hAnsi="Arial" w:cs="Arial"/>
                <w:sz w:val="22"/>
                <w:szCs w:val="22"/>
              </w:rPr>
            </w:pPr>
          </w:p>
        </w:tc>
      </w:tr>
      <w:tr w:rsidR="00372D2F" w:rsidRPr="008C2396" w14:paraId="7C8252F7" w14:textId="77777777" w:rsidTr="004627A3">
        <w:trPr>
          <w:trHeight w:val="182"/>
        </w:trPr>
        <w:tc>
          <w:tcPr>
            <w:tcW w:w="10490" w:type="dxa"/>
            <w:gridSpan w:val="6"/>
            <w:shd w:val="clear" w:color="auto" w:fill="FFFFFF"/>
            <w:vAlign w:val="center"/>
          </w:tcPr>
          <w:p w14:paraId="3D9AF3A8"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E28ECE7" w14:textId="77777777" w:rsidTr="004627A3">
        <w:trPr>
          <w:trHeight w:val="182"/>
        </w:trPr>
        <w:tc>
          <w:tcPr>
            <w:tcW w:w="10490" w:type="dxa"/>
            <w:gridSpan w:val="6"/>
            <w:shd w:val="clear" w:color="auto" w:fill="A50021"/>
            <w:vAlign w:val="center"/>
          </w:tcPr>
          <w:p w14:paraId="2EB5C3E5"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FA0C289" w14:textId="77777777" w:rsidTr="00B808DC">
        <w:trPr>
          <w:trHeight w:val="182"/>
        </w:trPr>
        <w:tc>
          <w:tcPr>
            <w:tcW w:w="10490" w:type="dxa"/>
            <w:gridSpan w:val="6"/>
            <w:shd w:val="clear" w:color="auto" w:fill="FFFFFF"/>
            <w:vAlign w:val="center"/>
          </w:tcPr>
          <w:p w14:paraId="5315230C" w14:textId="77777777" w:rsidR="00B808DC" w:rsidRPr="005D0764" w:rsidRDefault="00B808DC" w:rsidP="004627A3">
            <w:pPr>
              <w:rPr>
                <w:rFonts w:ascii="Arial" w:hAnsi="Arial" w:cs="Arial"/>
                <w:color w:val="BFBFBF"/>
                <w:sz w:val="22"/>
                <w:szCs w:val="22"/>
              </w:rPr>
            </w:pPr>
          </w:p>
          <w:p w14:paraId="6CEE67FC"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11182C94" w14:textId="77777777" w:rsidR="00B808DC" w:rsidRPr="005D0764" w:rsidRDefault="00B808DC" w:rsidP="004627A3">
            <w:pPr>
              <w:jc w:val="center"/>
              <w:rPr>
                <w:rFonts w:ascii="Arial" w:hAnsi="Arial" w:cs="Arial"/>
                <w:sz w:val="22"/>
                <w:szCs w:val="22"/>
              </w:rPr>
            </w:pPr>
          </w:p>
          <w:p w14:paraId="6772F152" w14:textId="77777777" w:rsidR="00B808DC" w:rsidRPr="005D0764" w:rsidRDefault="00B808DC" w:rsidP="004627A3">
            <w:pPr>
              <w:jc w:val="center"/>
              <w:rPr>
                <w:rFonts w:ascii="Arial" w:hAnsi="Arial" w:cs="Arial"/>
                <w:sz w:val="22"/>
                <w:szCs w:val="22"/>
              </w:rPr>
            </w:pPr>
          </w:p>
        </w:tc>
      </w:tr>
      <w:tr w:rsidR="00B808DC" w:rsidRPr="008C2396" w14:paraId="4E41F427" w14:textId="77777777" w:rsidTr="004627A3">
        <w:trPr>
          <w:trHeight w:val="182"/>
        </w:trPr>
        <w:tc>
          <w:tcPr>
            <w:tcW w:w="10490" w:type="dxa"/>
            <w:gridSpan w:val="6"/>
            <w:shd w:val="clear" w:color="auto" w:fill="FFFFFF"/>
            <w:vAlign w:val="center"/>
          </w:tcPr>
          <w:p w14:paraId="1553E341"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665E5A54" w14:textId="77777777" w:rsidTr="004627A3">
        <w:trPr>
          <w:trHeight w:val="182"/>
        </w:trPr>
        <w:tc>
          <w:tcPr>
            <w:tcW w:w="10490" w:type="dxa"/>
            <w:gridSpan w:val="6"/>
            <w:shd w:val="clear" w:color="auto" w:fill="A50021"/>
            <w:vAlign w:val="center"/>
          </w:tcPr>
          <w:p w14:paraId="53405734"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0B5310EA" w14:textId="77777777" w:rsidTr="004627A3">
        <w:trPr>
          <w:trHeight w:val="182"/>
        </w:trPr>
        <w:tc>
          <w:tcPr>
            <w:tcW w:w="10490" w:type="dxa"/>
            <w:gridSpan w:val="6"/>
            <w:shd w:val="clear" w:color="auto" w:fill="FFFFFF"/>
            <w:vAlign w:val="center"/>
          </w:tcPr>
          <w:p w14:paraId="4CBC2CB2" w14:textId="77777777" w:rsidR="00BC2005" w:rsidRPr="008C2396" w:rsidRDefault="00BC2005" w:rsidP="00620BBA">
            <w:pPr>
              <w:rPr>
                <w:rFonts w:ascii="Arial" w:hAnsi="Arial" w:cs="Arial"/>
                <w:b/>
                <w:color w:val="BFBFBF"/>
                <w:sz w:val="22"/>
                <w:szCs w:val="22"/>
              </w:rPr>
            </w:pPr>
          </w:p>
          <w:p w14:paraId="6A0B7CE2"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55C2CA3C" w14:textId="77777777" w:rsidR="00BC2005" w:rsidRPr="008C2396" w:rsidRDefault="00BC2005" w:rsidP="00950F0B">
            <w:pPr>
              <w:jc w:val="center"/>
              <w:rPr>
                <w:rFonts w:ascii="Arial" w:hAnsi="Arial" w:cs="Arial"/>
                <w:b/>
                <w:sz w:val="22"/>
                <w:szCs w:val="22"/>
              </w:rPr>
            </w:pPr>
          </w:p>
          <w:p w14:paraId="2CD53B5C" w14:textId="77777777" w:rsidR="00BC2005" w:rsidRPr="008C2396" w:rsidRDefault="00BC2005" w:rsidP="00950F0B">
            <w:pPr>
              <w:jc w:val="center"/>
              <w:rPr>
                <w:rFonts w:ascii="Arial" w:hAnsi="Arial" w:cs="Arial"/>
                <w:b/>
                <w:sz w:val="22"/>
                <w:szCs w:val="22"/>
              </w:rPr>
            </w:pPr>
          </w:p>
        </w:tc>
      </w:tr>
      <w:tr w:rsidR="00372D2F" w:rsidRPr="008C2396" w14:paraId="3C92E873" w14:textId="77777777" w:rsidTr="004627A3">
        <w:trPr>
          <w:trHeight w:val="182"/>
        </w:trPr>
        <w:tc>
          <w:tcPr>
            <w:tcW w:w="10490" w:type="dxa"/>
            <w:gridSpan w:val="6"/>
            <w:shd w:val="clear" w:color="auto" w:fill="FFFFFF"/>
            <w:vAlign w:val="center"/>
          </w:tcPr>
          <w:p w14:paraId="0CBCA858"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061007C2" w14:textId="77777777" w:rsidTr="004627A3">
        <w:trPr>
          <w:trHeight w:val="114"/>
        </w:trPr>
        <w:tc>
          <w:tcPr>
            <w:tcW w:w="10490" w:type="dxa"/>
            <w:gridSpan w:val="6"/>
            <w:shd w:val="clear" w:color="auto" w:fill="A50021"/>
          </w:tcPr>
          <w:p w14:paraId="6AEC4B42"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6FD65E25" w14:textId="77777777" w:rsidTr="001200E2">
        <w:trPr>
          <w:trHeight w:val="260"/>
        </w:trPr>
        <w:tc>
          <w:tcPr>
            <w:tcW w:w="3130" w:type="dxa"/>
            <w:gridSpan w:val="2"/>
            <w:shd w:val="clear" w:color="auto" w:fill="A6A6A6"/>
          </w:tcPr>
          <w:p w14:paraId="30065CC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F229DE0"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E0F9B2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67C0F07A"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527C9266" w14:textId="77777777" w:rsidTr="001200E2">
        <w:trPr>
          <w:trHeight w:val="304"/>
        </w:trPr>
        <w:tc>
          <w:tcPr>
            <w:tcW w:w="3130" w:type="dxa"/>
            <w:gridSpan w:val="2"/>
            <w:shd w:val="clear" w:color="auto" w:fill="FFFFFF"/>
          </w:tcPr>
          <w:p w14:paraId="0DE6ABE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55C82B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90FBE96"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C0F4FFD" w14:textId="77777777" w:rsidR="001200E2" w:rsidRPr="008C2396" w:rsidRDefault="001200E2" w:rsidP="004627A3">
            <w:pPr>
              <w:jc w:val="both"/>
              <w:rPr>
                <w:rFonts w:ascii="Arial" w:hAnsi="Arial" w:cs="Arial"/>
                <w:color w:val="A6A6A6"/>
                <w:sz w:val="22"/>
                <w:szCs w:val="22"/>
              </w:rPr>
            </w:pPr>
          </w:p>
        </w:tc>
      </w:tr>
      <w:tr w:rsidR="001200E2" w:rsidRPr="008C2396" w14:paraId="73B1553A" w14:textId="77777777" w:rsidTr="001200E2">
        <w:trPr>
          <w:trHeight w:val="304"/>
        </w:trPr>
        <w:tc>
          <w:tcPr>
            <w:tcW w:w="3130" w:type="dxa"/>
            <w:gridSpan w:val="2"/>
            <w:shd w:val="clear" w:color="auto" w:fill="FFFFFF"/>
          </w:tcPr>
          <w:p w14:paraId="100925B4"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9F82B47"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0A1282C"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18EF09B" w14:textId="77777777" w:rsidR="001200E2" w:rsidRPr="008C2396" w:rsidRDefault="001200E2" w:rsidP="004627A3">
            <w:pPr>
              <w:jc w:val="both"/>
              <w:rPr>
                <w:rFonts w:ascii="Arial" w:hAnsi="Arial" w:cs="Arial"/>
                <w:color w:val="A6A6A6"/>
                <w:sz w:val="22"/>
                <w:szCs w:val="22"/>
              </w:rPr>
            </w:pPr>
          </w:p>
        </w:tc>
      </w:tr>
      <w:tr w:rsidR="001200E2" w:rsidRPr="008C2396" w14:paraId="0E4A954D" w14:textId="77777777" w:rsidTr="001200E2">
        <w:trPr>
          <w:trHeight w:val="304"/>
        </w:trPr>
        <w:tc>
          <w:tcPr>
            <w:tcW w:w="3130" w:type="dxa"/>
            <w:gridSpan w:val="2"/>
            <w:shd w:val="clear" w:color="auto" w:fill="FFFFFF"/>
          </w:tcPr>
          <w:p w14:paraId="751F99FD"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8636BE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9306E63"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207BF81" w14:textId="77777777" w:rsidR="001200E2" w:rsidRPr="008C2396" w:rsidRDefault="001200E2" w:rsidP="004627A3">
            <w:pPr>
              <w:jc w:val="both"/>
              <w:rPr>
                <w:rFonts w:ascii="Arial" w:hAnsi="Arial" w:cs="Arial"/>
                <w:color w:val="A6A6A6"/>
                <w:sz w:val="22"/>
                <w:szCs w:val="22"/>
              </w:rPr>
            </w:pPr>
          </w:p>
        </w:tc>
      </w:tr>
      <w:tr w:rsidR="001200E2" w:rsidRPr="008C2396" w14:paraId="2AE9AB26" w14:textId="77777777" w:rsidTr="001200E2">
        <w:trPr>
          <w:trHeight w:val="304"/>
        </w:trPr>
        <w:tc>
          <w:tcPr>
            <w:tcW w:w="3130" w:type="dxa"/>
            <w:gridSpan w:val="2"/>
            <w:shd w:val="clear" w:color="auto" w:fill="FFFFFF"/>
          </w:tcPr>
          <w:p w14:paraId="5E4E71DA"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272B1F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521BDD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7A7D105D" w14:textId="77777777" w:rsidR="001200E2" w:rsidRPr="008C2396" w:rsidRDefault="001200E2" w:rsidP="004627A3">
            <w:pPr>
              <w:jc w:val="both"/>
              <w:rPr>
                <w:rFonts w:ascii="Arial" w:hAnsi="Arial" w:cs="Arial"/>
                <w:color w:val="A6A6A6"/>
                <w:sz w:val="22"/>
                <w:szCs w:val="22"/>
              </w:rPr>
            </w:pPr>
          </w:p>
        </w:tc>
      </w:tr>
    </w:tbl>
    <w:p w14:paraId="6157A699" w14:textId="77777777" w:rsidR="001F438D" w:rsidRPr="008C2396" w:rsidRDefault="001F438D" w:rsidP="008A1BCD">
      <w:pPr>
        <w:jc w:val="both"/>
        <w:rPr>
          <w:rFonts w:ascii="Arial" w:hAnsi="Arial" w:cs="Arial"/>
          <w:sz w:val="20"/>
          <w:szCs w:val="20"/>
        </w:rPr>
      </w:pPr>
    </w:p>
    <w:p w14:paraId="7A9F1498"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8499" w14:textId="77777777" w:rsidR="00B513A5" w:rsidRDefault="00B513A5" w:rsidP="00DE32EB">
      <w:pPr>
        <w:pStyle w:val="Sangranormal"/>
      </w:pPr>
      <w:r>
        <w:separator/>
      </w:r>
    </w:p>
  </w:endnote>
  <w:endnote w:type="continuationSeparator" w:id="0">
    <w:p w14:paraId="1CEF186E" w14:textId="77777777" w:rsidR="00B513A5" w:rsidRDefault="00B513A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28230"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935799C" w14:textId="77777777" w:rsidTr="00C67CD3">
      <w:trPr>
        <w:trHeight w:val="237"/>
      </w:trPr>
      <w:tc>
        <w:tcPr>
          <w:tcW w:w="1728" w:type="dxa"/>
          <w:vAlign w:val="center"/>
        </w:tcPr>
        <w:p w14:paraId="2A496965" w14:textId="77777777" w:rsidR="00E83F00" w:rsidRPr="004876B3" w:rsidRDefault="00E83F00" w:rsidP="008636A4">
          <w:pPr>
            <w:ind w:right="360"/>
            <w:rPr>
              <w:rFonts w:ascii="Calibri" w:hAnsi="Calibri" w:cs="Tahoma"/>
              <w:sz w:val="20"/>
              <w:szCs w:val="20"/>
            </w:rPr>
          </w:pPr>
        </w:p>
      </w:tc>
      <w:tc>
        <w:tcPr>
          <w:tcW w:w="5580" w:type="dxa"/>
        </w:tcPr>
        <w:p w14:paraId="5D5D0834" w14:textId="77777777" w:rsidR="00E83F00" w:rsidRPr="004876B3" w:rsidRDefault="00E83F00" w:rsidP="001D2EBF">
          <w:pPr>
            <w:jc w:val="center"/>
            <w:rPr>
              <w:rFonts w:ascii="Calibri" w:hAnsi="Calibri" w:cs="Tahoma"/>
              <w:sz w:val="20"/>
              <w:szCs w:val="20"/>
            </w:rPr>
          </w:pPr>
        </w:p>
      </w:tc>
      <w:tc>
        <w:tcPr>
          <w:tcW w:w="1638" w:type="dxa"/>
          <w:vAlign w:val="center"/>
        </w:tcPr>
        <w:p w14:paraId="55109BCA" w14:textId="77777777" w:rsidR="00E83F00" w:rsidRPr="004876B3" w:rsidRDefault="00E83F00" w:rsidP="008636A4">
          <w:pPr>
            <w:jc w:val="right"/>
            <w:rPr>
              <w:rFonts w:ascii="Calibri" w:hAnsi="Calibri" w:cs="Tahoma"/>
              <w:sz w:val="20"/>
              <w:szCs w:val="20"/>
            </w:rPr>
          </w:pPr>
        </w:p>
      </w:tc>
    </w:tr>
    <w:tr w:rsidR="00C67CD3" w:rsidRPr="004876B3" w14:paraId="467E0C29" w14:textId="77777777" w:rsidTr="00C67CD3">
      <w:trPr>
        <w:trHeight w:val="250"/>
      </w:trPr>
      <w:tc>
        <w:tcPr>
          <w:tcW w:w="8946" w:type="dxa"/>
          <w:gridSpan w:val="3"/>
          <w:vAlign w:val="center"/>
        </w:tcPr>
        <w:p w14:paraId="13873EB9" w14:textId="77777777" w:rsidR="00C67CD3" w:rsidRPr="004876B3" w:rsidRDefault="00C67CD3" w:rsidP="00FB46D5">
          <w:pPr>
            <w:rPr>
              <w:rFonts w:ascii="Calibri" w:hAnsi="Calibri" w:cs="Tahoma"/>
              <w:sz w:val="20"/>
              <w:szCs w:val="20"/>
            </w:rPr>
          </w:pPr>
        </w:p>
      </w:tc>
    </w:tr>
  </w:tbl>
  <w:p w14:paraId="6CA54946"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1163" w14:textId="77777777" w:rsidR="00B513A5" w:rsidRDefault="00B513A5" w:rsidP="00DE32EB">
      <w:pPr>
        <w:pStyle w:val="Sangranormal"/>
      </w:pPr>
      <w:r>
        <w:separator/>
      </w:r>
    </w:p>
  </w:footnote>
  <w:footnote w:type="continuationSeparator" w:id="0">
    <w:p w14:paraId="0EE7582C" w14:textId="77777777" w:rsidR="00B513A5" w:rsidRDefault="00B513A5"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24F6ADD" w14:textId="77777777" w:rsidTr="005F2B70">
      <w:trPr>
        <w:trHeight w:val="274"/>
        <w:jc w:val="center"/>
      </w:trPr>
      <w:tc>
        <w:tcPr>
          <w:tcW w:w="3202" w:type="dxa"/>
          <w:vMerge w:val="restart"/>
          <w:shd w:val="clear" w:color="auto" w:fill="auto"/>
          <w:vAlign w:val="center"/>
        </w:tcPr>
        <w:p w14:paraId="2927BDF2" w14:textId="77777777" w:rsidR="00572249" w:rsidRDefault="00572249" w:rsidP="00572249">
          <w:pPr>
            <w:widowControl w:val="0"/>
            <w:rPr>
              <w:noProof/>
              <w:sz w:val="16"/>
              <w:szCs w:val="16"/>
            </w:rPr>
          </w:pPr>
        </w:p>
        <w:p w14:paraId="74AEC8D9" w14:textId="77777777" w:rsidR="00572249" w:rsidRDefault="002C43E6" w:rsidP="00572249">
          <w:pPr>
            <w:widowControl w:val="0"/>
            <w:rPr>
              <w:noProof/>
            </w:rPr>
          </w:pPr>
          <w:r>
            <w:rPr>
              <w:noProof/>
            </w:rPr>
            <w:t>LOGO</w:t>
          </w:r>
        </w:p>
        <w:p w14:paraId="705C282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1A7DAC80"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779445C" w14:textId="77777777" w:rsidTr="005F2B70">
      <w:tblPrEx>
        <w:tblCellMar>
          <w:left w:w="108" w:type="dxa"/>
          <w:right w:w="108" w:type="dxa"/>
        </w:tblCellMar>
      </w:tblPrEx>
      <w:trPr>
        <w:trHeight w:val="138"/>
        <w:jc w:val="center"/>
      </w:trPr>
      <w:tc>
        <w:tcPr>
          <w:tcW w:w="3202" w:type="dxa"/>
          <w:vMerge/>
          <w:shd w:val="clear" w:color="auto" w:fill="auto"/>
          <w:vAlign w:val="center"/>
        </w:tcPr>
        <w:p w14:paraId="1BC37B40"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55C0D5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EC1705F" w14:textId="77777777" w:rsidTr="005F2B70">
      <w:tblPrEx>
        <w:tblCellMar>
          <w:left w:w="108" w:type="dxa"/>
          <w:right w:w="108" w:type="dxa"/>
        </w:tblCellMar>
      </w:tblPrEx>
      <w:trPr>
        <w:trHeight w:val="322"/>
        <w:jc w:val="center"/>
      </w:trPr>
      <w:tc>
        <w:tcPr>
          <w:tcW w:w="3202" w:type="dxa"/>
          <w:vMerge/>
          <w:shd w:val="clear" w:color="auto" w:fill="auto"/>
          <w:vAlign w:val="center"/>
        </w:tcPr>
        <w:p w14:paraId="72405144" w14:textId="77777777" w:rsidR="00DD1328" w:rsidRPr="00C225FB" w:rsidRDefault="00DD1328" w:rsidP="00DD1328">
          <w:pPr>
            <w:widowControl w:val="0"/>
            <w:rPr>
              <w:sz w:val="16"/>
              <w:szCs w:val="16"/>
            </w:rPr>
          </w:pPr>
        </w:p>
      </w:tc>
      <w:tc>
        <w:tcPr>
          <w:tcW w:w="7326" w:type="dxa"/>
          <w:gridSpan w:val="4"/>
          <w:shd w:val="clear" w:color="auto" w:fill="auto"/>
          <w:vAlign w:val="center"/>
        </w:tcPr>
        <w:p w14:paraId="287A815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BD08CC7" w14:textId="77777777" w:rsidTr="005F2B70">
      <w:tblPrEx>
        <w:tblCellMar>
          <w:left w:w="108" w:type="dxa"/>
          <w:right w:w="108" w:type="dxa"/>
        </w:tblCellMar>
      </w:tblPrEx>
      <w:trPr>
        <w:trHeight w:val="125"/>
        <w:jc w:val="center"/>
      </w:trPr>
      <w:tc>
        <w:tcPr>
          <w:tcW w:w="3202" w:type="dxa"/>
          <w:vMerge/>
          <w:shd w:val="clear" w:color="auto" w:fill="auto"/>
          <w:vAlign w:val="center"/>
        </w:tcPr>
        <w:p w14:paraId="5E00F76D" w14:textId="77777777" w:rsidR="00DD1328" w:rsidRPr="00C225FB" w:rsidRDefault="00DD1328" w:rsidP="00DD1328">
          <w:pPr>
            <w:widowControl w:val="0"/>
            <w:rPr>
              <w:sz w:val="16"/>
              <w:szCs w:val="16"/>
            </w:rPr>
          </w:pPr>
        </w:p>
      </w:tc>
      <w:tc>
        <w:tcPr>
          <w:tcW w:w="2167" w:type="dxa"/>
          <w:shd w:val="clear" w:color="auto" w:fill="auto"/>
          <w:vAlign w:val="center"/>
        </w:tcPr>
        <w:p w14:paraId="662107CE"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C3569AB"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82373F3"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13241F46"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3AB5B204"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955149B"/>
    <w:multiLevelType w:val="hybridMultilevel"/>
    <w:tmpl w:val="F3DA72B6"/>
    <w:lvl w:ilvl="0" w:tplc="211A5A5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1"/>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2"/>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 w:numId="33">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106"/>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1DC"/>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A7F1B"/>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1EB"/>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3A5"/>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2D4E"/>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376B1A"/>
  <w15:chartTrackingRefBased/>
  <w15:docId w15:val="{B109A3EC-1F51-4913-946F-4B9EF3EA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0</TotalTime>
  <Pages>9</Pages>
  <Words>1600</Words>
  <Characters>8802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10382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Hector Ivan Gonzalez de Sampedro</cp:lastModifiedBy>
  <cp:revision>2</cp:revision>
  <cp:lastPrinted>2011-07-14T14:23:00Z</cp:lastPrinted>
  <dcterms:created xsi:type="dcterms:W3CDTF">2022-03-02T05:13:00Z</dcterms:created>
  <dcterms:modified xsi:type="dcterms:W3CDTF">2022-03-02T05:13:00Z</dcterms:modified>
</cp:coreProperties>
</file>